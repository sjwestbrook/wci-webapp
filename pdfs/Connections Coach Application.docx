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FC0FB8" w:rsidRPr="00FC0FB8" w:rsidTr="00E06B23">
        <w:trPr>
          <w:trHeight w:val="1350"/>
        </w:trPr>
        <w:tc>
          <w:tcPr>
            <w:tcW w:w="5400" w:type="dxa"/>
            <w:tcBorders>
              <w:bottom w:val="single" w:sz="18" w:space="0" w:color="000000" w:themeColor="text1"/>
            </w:tcBorders>
          </w:tcPr>
          <w:p w:rsidR="00A01B1C" w:rsidRPr="00FC0FB8" w:rsidRDefault="00D1464C" w:rsidP="00FC0FB8">
            <w:pPr>
              <w:pStyle w:val="Heading1"/>
              <w:outlineLvl w:val="0"/>
              <w:rPr>
                <w:color w:val="auto"/>
              </w:rPr>
            </w:pPr>
            <w:r>
              <w:rPr>
                <w:noProof/>
                <w:color w:val="auto"/>
              </w:rPr>
              <w:drawing>
                <wp:anchor distT="0" distB="0" distL="114300" distR="114300" simplePos="0" relativeHeight="251658240" behindDoc="0" locked="0" layoutInCell="1" allowOverlap="1">
                  <wp:simplePos x="0" y="0"/>
                  <wp:positionH relativeFrom="column">
                    <wp:posOffset>160020</wp:posOffset>
                  </wp:positionH>
                  <wp:positionV relativeFrom="paragraph">
                    <wp:posOffset>0</wp:posOffset>
                  </wp:positionV>
                  <wp:extent cx="2153048" cy="688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orce Connectio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3048" cy="688975"/>
                          </a:xfrm>
                          <a:prstGeom prst="rect">
                            <a:avLst/>
                          </a:prstGeom>
                        </pic:spPr>
                      </pic:pic>
                    </a:graphicData>
                  </a:graphic>
                </wp:anchor>
              </w:drawing>
            </w:r>
          </w:p>
        </w:tc>
        <w:tc>
          <w:tcPr>
            <w:tcW w:w="5400" w:type="dxa"/>
            <w:tcBorders>
              <w:bottom w:val="single" w:sz="18" w:space="0" w:color="000000" w:themeColor="text1"/>
            </w:tcBorders>
          </w:tcPr>
          <w:p w:rsidR="00A01B1C" w:rsidRPr="00FC0FB8" w:rsidRDefault="00FC0FB8" w:rsidP="00E06B23">
            <w:pPr>
              <w:pStyle w:val="Logo"/>
              <w:jc w:val="center"/>
              <w:rPr>
                <w:b/>
                <w:sz w:val="40"/>
                <w:szCs w:val="40"/>
              </w:rPr>
            </w:pPr>
            <w:r w:rsidRPr="00FC0FB8">
              <w:rPr>
                <w:b/>
                <w:sz w:val="40"/>
                <w:szCs w:val="40"/>
              </w:rPr>
              <w:t>Connections Coach Volunteer Application</w:t>
            </w:r>
          </w:p>
        </w:tc>
      </w:tr>
      <w:tr w:rsidR="00642F68" w:rsidRPr="00FC0FB8" w:rsidTr="003F3423">
        <w:trPr>
          <w:trHeight w:val="774"/>
        </w:trPr>
        <w:tc>
          <w:tcPr>
            <w:tcW w:w="10800" w:type="dxa"/>
            <w:gridSpan w:val="2"/>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42F68" w:rsidRPr="00642F68" w:rsidRDefault="00642F68" w:rsidP="00642F68">
            <w:pPr>
              <w:pStyle w:val="Logo"/>
              <w:jc w:val="left"/>
            </w:pPr>
            <w:r w:rsidRPr="00642F68">
              <w:t>Applicants are considered for all positions without regard to race, creed, color, ancestry or national origin, sex, age, sexual orientation, marital or parenthood status, disability, economic status, arrest or conviction record, military reserve membership, use or nonuse of lawful products away from work, or any other legally protected status.</w:t>
            </w:r>
          </w:p>
        </w:tc>
      </w:tr>
    </w:tbl>
    <w:p w:rsidR="008D0133" w:rsidRPr="00FC0FB8" w:rsidRDefault="00855A6B" w:rsidP="00FC0FB8">
      <w:pPr>
        <w:pStyle w:val="Heading2"/>
        <w:shd w:val="clear" w:color="auto" w:fill="auto"/>
        <w:rPr>
          <w:color w:val="auto"/>
        </w:rPr>
      </w:pPr>
      <w:r w:rsidRPr="00FC0FB8">
        <w:rPr>
          <w:color w:val="auto"/>
        </w:rPr>
        <w:t>Contact Information</w:t>
      </w:r>
      <w:r w:rsidR="00CB30E0" w:rsidRPr="00FC0FB8">
        <w:rPr>
          <w:color w:val="auto"/>
        </w:rPr>
        <w:t xml:space="preserve"> (Please Print)</w:t>
      </w:r>
    </w:p>
    <w:tbl>
      <w:tblPr>
        <w:tblStyle w:val="TableGrid"/>
        <w:tblW w:w="4991"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070"/>
        <w:gridCol w:w="3240"/>
        <w:gridCol w:w="360"/>
        <w:gridCol w:w="990"/>
        <w:gridCol w:w="2700"/>
        <w:gridCol w:w="550"/>
        <w:gridCol w:w="871"/>
      </w:tblGrid>
      <w:tr w:rsidR="00392DFE" w:rsidRPr="00FC0FB8" w:rsidTr="008D695C">
        <w:tc>
          <w:tcPr>
            <w:tcW w:w="2070" w:type="dxa"/>
            <w:tcBorders>
              <w:top w:val="single" w:sz="4" w:space="0" w:color="BFBFBF" w:themeColor="background1" w:themeShade="BF"/>
            </w:tcBorders>
            <w:vAlign w:val="center"/>
          </w:tcPr>
          <w:p w:rsidR="00392DFE" w:rsidRPr="00FC0FB8" w:rsidRDefault="00392DFE" w:rsidP="00FC0FB8">
            <w:r>
              <w:t>Last Name</w:t>
            </w:r>
          </w:p>
        </w:tc>
        <w:tc>
          <w:tcPr>
            <w:tcW w:w="3240" w:type="dxa"/>
            <w:tcBorders>
              <w:top w:val="single" w:sz="4" w:space="0" w:color="BFBFBF" w:themeColor="background1" w:themeShade="BF"/>
            </w:tcBorders>
            <w:vAlign w:val="center"/>
          </w:tcPr>
          <w:p w:rsidR="00392DFE" w:rsidRPr="00FC0FB8" w:rsidRDefault="00392DFE" w:rsidP="00FC0FB8"/>
        </w:tc>
        <w:tc>
          <w:tcPr>
            <w:tcW w:w="1350" w:type="dxa"/>
            <w:gridSpan w:val="2"/>
            <w:tcBorders>
              <w:top w:val="single" w:sz="4" w:space="0" w:color="BFBFBF" w:themeColor="background1" w:themeShade="BF"/>
            </w:tcBorders>
            <w:vAlign w:val="center"/>
          </w:tcPr>
          <w:p w:rsidR="00392DFE" w:rsidRPr="00FC0FB8" w:rsidRDefault="00392DFE" w:rsidP="00FC0FB8">
            <w:r>
              <w:t>First Name</w:t>
            </w:r>
          </w:p>
        </w:tc>
        <w:tc>
          <w:tcPr>
            <w:tcW w:w="2700" w:type="dxa"/>
            <w:tcBorders>
              <w:top w:val="single" w:sz="4" w:space="0" w:color="BFBFBF" w:themeColor="background1" w:themeShade="BF"/>
            </w:tcBorders>
            <w:vAlign w:val="center"/>
          </w:tcPr>
          <w:p w:rsidR="00392DFE" w:rsidRPr="00FC0FB8" w:rsidRDefault="00392DFE" w:rsidP="00FC0FB8"/>
        </w:tc>
        <w:tc>
          <w:tcPr>
            <w:tcW w:w="550" w:type="dxa"/>
            <w:tcBorders>
              <w:top w:val="single" w:sz="4" w:space="0" w:color="BFBFBF" w:themeColor="background1" w:themeShade="BF"/>
            </w:tcBorders>
            <w:vAlign w:val="center"/>
          </w:tcPr>
          <w:p w:rsidR="00392DFE" w:rsidRPr="00FC0FB8" w:rsidRDefault="00392DFE" w:rsidP="00FC0FB8">
            <w:r>
              <w:t>M.I.</w:t>
            </w:r>
          </w:p>
        </w:tc>
        <w:tc>
          <w:tcPr>
            <w:tcW w:w="871" w:type="dxa"/>
            <w:tcBorders>
              <w:top w:val="single" w:sz="4" w:space="0" w:color="BFBFBF" w:themeColor="background1" w:themeShade="BF"/>
            </w:tcBorders>
            <w:vAlign w:val="center"/>
          </w:tcPr>
          <w:p w:rsidR="00392DFE" w:rsidRPr="00FC0FB8" w:rsidRDefault="00392DFE" w:rsidP="00FC0FB8"/>
        </w:tc>
      </w:tr>
      <w:tr w:rsidR="00D31F6B" w:rsidRPr="00FC0FB8" w:rsidTr="00853B22">
        <w:tc>
          <w:tcPr>
            <w:tcW w:w="2070" w:type="dxa"/>
            <w:tcBorders>
              <w:top w:val="single" w:sz="4" w:space="0" w:color="BFBFBF" w:themeColor="background1" w:themeShade="BF"/>
            </w:tcBorders>
            <w:vAlign w:val="center"/>
          </w:tcPr>
          <w:p w:rsidR="00D31F6B" w:rsidRDefault="00D31F6B" w:rsidP="00FC0FB8">
            <w:r>
              <w:t>Birth Date</w:t>
            </w:r>
          </w:p>
        </w:tc>
        <w:tc>
          <w:tcPr>
            <w:tcW w:w="8711" w:type="dxa"/>
            <w:gridSpan w:val="6"/>
            <w:tcBorders>
              <w:top w:val="single" w:sz="4" w:space="0" w:color="BFBFBF" w:themeColor="background1" w:themeShade="BF"/>
            </w:tcBorders>
            <w:vAlign w:val="center"/>
          </w:tcPr>
          <w:p w:rsidR="00D31F6B" w:rsidRPr="00FC0FB8" w:rsidRDefault="00D31F6B" w:rsidP="00FC0FB8"/>
        </w:tc>
      </w:tr>
      <w:tr w:rsidR="00FC0FB8" w:rsidRPr="00FC0FB8" w:rsidTr="00392DFE">
        <w:tc>
          <w:tcPr>
            <w:tcW w:w="2070" w:type="dxa"/>
            <w:vAlign w:val="center"/>
          </w:tcPr>
          <w:p w:rsidR="008D0133" w:rsidRPr="00FC0FB8" w:rsidRDefault="008D0133" w:rsidP="00FC0FB8">
            <w:r w:rsidRPr="00FC0FB8">
              <w:t>Street Address</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D31F6B" w:rsidP="00D31F6B">
            <w:r>
              <w:t xml:space="preserve">City, </w:t>
            </w:r>
            <w:r w:rsidR="008D0133" w:rsidRPr="00FC0FB8">
              <w:t>S</w:t>
            </w:r>
            <w:r w:rsidR="00A136A3">
              <w:t>tate</w:t>
            </w:r>
            <w:r>
              <w:t xml:space="preserve">, </w:t>
            </w:r>
            <w:r w:rsidR="008D0133" w:rsidRPr="00FC0FB8">
              <w:t xml:space="preserve">ZIP </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FC0FB8">
            <w:r w:rsidRPr="00FC0FB8">
              <w:t>Home Phone</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FC0FB8">
            <w:r w:rsidRPr="00FC0FB8">
              <w:t>Work Phone</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392DFE">
            <w:r w:rsidRPr="00FC0FB8">
              <w:t>E-Mail Address</w:t>
            </w:r>
            <w:r w:rsidR="00CB30E0" w:rsidRPr="00FC0FB8">
              <w:t xml:space="preserve"> </w:t>
            </w:r>
          </w:p>
        </w:tc>
        <w:tc>
          <w:tcPr>
            <w:tcW w:w="8711" w:type="dxa"/>
            <w:gridSpan w:val="6"/>
            <w:vAlign w:val="center"/>
          </w:tcPr>
          <w:p w:rsidR="008D0133" w:rsidRPr="00FC0FB8" w:rsidRDefault="008D0133" w:rsidP="00FC0FB8"/>
        </w:tc>
      </w:tr>
      <w:tr w:rsidR="004834A9" w:rsidRPr="00FC0FB8" w:rsidTr="00715490">
        <w:tc>
          <w:tcPr>
            <w:tcW w:w="5670" w:type="dxa"/>
            <w:gridSpan w:val="3"/>
            <w:vAlign w:val="center"/>
          </w:tcPr>
          <w:p w:rsidR="004834A9" w:rsidRPr="00FC0FB8" w:rsidRDefault="004834A9" w:rsidP="004834A9">
            <w:r>
              <w:t>Are you employed now?</w:t>
            </w:r>
          </w:p>
        </w:tc>
        <w:tc>
          <w:tcPr>
            <w:tcW w:w="5111" w:type="dxa"/>
            <w:gridSpan w:val="4"/>
            <w:vAlign w:val="center"/>
          </w:tcPr>
          <w:p w:rsidR="004834A9" w:rsidRPr="00FC0FB8" w:rsidRDefault="004834A9" w:rsidP="004834A9">
            <w:r>
              <w:t xml:space="preserve">         Yes                 No</w:t>
            </w:r>
          </w:p>
        </w:tc>
      </w:tr>
      <w:tr w:rsidR="00CD3B01" w:rsidRPr="00FC0FB8" w:rsidTr="00715490">
        <w:tc>
          <w:tcPr>
            <w:tcW w:w="5670" w:type="dxa"/>
            <w:gridSpan w:val="3"/>
            <w:vAlign w:val="center"/>
          </w:tcPr>
          <w:p w:rsidR="00CD3B01" w:rsidRDefault="00CD3B01" w:rsidP="00787611">
            <w:r>
              <w:t>Since January 1, 20</w:t>
            </w:r>
            <w:r w:rsidR="00787611">
              <w:t>10</w:t>
            </w:r>
            <w:r>
              <w:t>, have you been arrested or convicted of a crime against people or property?</w:t>
            </w:r>
          </w:p>
        </w:tc>
        <w:tc>
          <w:tcPr>
            <w:tcW w:w="5111" w:type="dxa"/>
            <w:gridSpan w:val="4"/>
            <w:vAlign w:val="center"/>
          </w:tcPr>
          <w:p w:rsidR="00CD3B01" w:rsidRDefault="00CD3B01" w:rsidP="00CD3B01">
            <w:r>
              <w:t xml:space="preserve">         Yes                 No              </w:t>
            </w:r>
          </w:p>
        </w:tc>
      </w:tr>
      <w:tr w:rsidR="00CD3B01" w:rsidRPr="00FC0FB8" w:rsidTr="00715490">
        <w:tc>
          <w:tcPr>
            <w:tcW w:w="5670" w:type="dxa"/>
            <w:gridSpan w:val="3"/>
            <w:vAlign w:val="center"/>
          </w:tcPr>
          <w:p w:rsidR="00CD3B01" w:rsidRDefault="00CD3B01" w:rsidP="00787611">
            <w:r>
              <w:t>Since January 1, 20</w:t>
            </w:r>
            <w:r w:rsidR="00787611">
              <w:t>10</w:t>
            </w:r>
            <w:r>
              <w:t>, have you been arrested or convicted with the intent to sell drugs?</w:t>
            </w:r>
          </w:p>
        </w:tc>
        <w:tc>
          <w:tcPr>
            <w:tcW w:w="5111" w:type="dxa"/>
            <w:gridSpan w:val="4"/>
            <w:vAlign w:val="center"/>
          </w:tcPr>
          <w:p w:rsidR="00CD3B01" w:rsidRDefault="00CD3B01" w:rsidP="00CD3B01">
            <w:r>
              <w:t xml:space="preserve">         Yes                 No</w:t>
            </w:r>
          </w:p>
        </w:tc>
      </w:tr>
      <w:tr w:rsidR="006B7D7E" w:rsidRPr="00FC0FB8" w:rsidTr="00715490">
        <w:tc>
          <w:tcPr>
            <w:tcW w:w="5670" w:type="dxa"/>
            <w:gridSpan w:val="3"/>
            <w:vAlign w:val="center"/>
          </w:tcPr>
          <w:p w:rsidR="006B7D7E" w:rsidRDefault="00383AED" w:rsidP="006B7D7E">
            <w:r>
              <w:t>Have you ever been convicted of any other crime or been in trouble with the law?</w:t>
            </w:r>
          </w:p>
        </w:tc>
        <w:tc>
          <w:tcPr>
            <w:tcW w:w="5111" w:type="dxa"/>
            <w:gridSpan w:val="4"/>
            <w:vAlign w:val="center"/>
          </w:tcPr>
          <w:p w:rsidR="006B7D7E" w:rsidRDefault="006B7D7E" w:rsidP="006B7D7E">
            <w:r>
              <w:t xml:space="preserve">         Yes                 No</w:t>
            </w:r>
          </w:p>
        </w:tc>
      </w:tr>
      <w:tr w:rsidR="00AF3018" w:rsidRPr="00FC0FB8" w:rsidTr="00715490">
        <w:tc>
          <w:tcPr>
            <w:tcW w:w="5670" w:type="dxa"/>
            <w:gridSpan w:val="3"/>
            <w:vAlign w:val="center"/>
          </w:tcPr>
          <w:p w:rsidR="00AF3018" w:rsidRDefault="00383AED" w:rsidP="00AF3018">
            <w:r>
              <w:t>Have you ever been or are you currently on probation or parole, or involved in corrections?</w:t>
            </w:r>
          </w:p>
        </w:tc>
        <w:tc>
          <w:tcPr>
            <w:tcW w:w="5111" w:type="dxa"/>
            <w:gridSpan w:val="4"/>
            <w:vAlign w:val="center"/>
          </w:tcPr>
          <w:p w:rsidR="00AF3018" w:rsidRDefault="00AF3018" w:rsidP="00AF3018">
            <w:r>
              <w:t xml:space="preserve">         Yes                 No</w:t>
            </w:r>
          </w:p>
        </w:tc>
      </w:tr>
      <w:tr w:rsidR="00AF3018" w:rsidRPr="00FC0FB8" w:rsidTr="00552A35">
        <w:tc>
          <w:tcPr>
            <w:tcW w:w="10781" w:type="dxa"/>
            <w:gridSpan w:val="7"/>
            <w:vAlign w:val="center"/>
          </w:tcPr>
          <w:p w:rsidR="00AF3018" w:rsidRDefault="00AF3018" w:rsidP="00AF3018">
            <w:r>
              <w:t>If yes, please describe and provide date of conviction.</w:t>
            </w:r>
          </w:p>
          <w:p w:rsidR="00AF3018" w:rsidRDefault="00AF3018" w:rsidP="00AF3018"/>
        </w:tc>
      </w:tr>
    </w:tbl>
    <w:p w:rsidR="00D31F6B" w:rsidRDefault="00D31F6B" w:rsidP="004834A9">
      <w:pPr>
        <w:pStyle w:val="Heading2"/>
        <w:shd w:val="clear" w:color="auto" w:fill="auto"/>
        <w:rPr>
          <w:color w:val="auto"/>
        </w:rPr>
      </w:pPr>
    </w:p>
    <w:p w:rsidR="004834A9" w:rsidRPr="00FC0FB8" w:rsidRDefault="00715490" w:rsidP="004834A9">
      <w:pPr>
        <w:pStyle w:val="Heading2"/>
        <w:shd w:val="clear" w:color="auto" w:fill="auto"/>
        <w:rPr>
          <w:color w:val="auto"/>
        </w:rPr>
      </w:pPr>
      <w:r>
        <w:rPr>
          <w:color w:val="auto"/>
        </w:rPr>
        <w:t>Travel Information</w:t>
      </w:r>
    </w:p>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5670"/>
        <w:gridCol w:w="5130"/>
      </w:tblGrid>
      <w:tr w:rsidR="00715490" w:rsidRPr="00FC0FB8" w:rsidTr="006B104C">
        <w:tc>
          <w:tcPr>
            <w:tcW w:w="10800" w:type="dxa"/>
            <w:gridSpan w:val="2"/>
            <w:tcBorders>
              <w:top w:val="single" w:sz="4" w:space="0" w:color="BFBFBF" w:themeColor="background1" w:themeShade="BF"/>
            </w:tcBorders>
            <w:vAlign w:val="center"/>
          </w:tcPr>
          <w:p w:rsidR="00715490" w:rsidRPr="00715490" w:rsidRDefault="00715490" w:rsidP="004A0501">
            <w:pPr>
              <w:rPr>
                <w:b/>
              </w:rPr>
            </w:pPr>
            <w:r w:rsidRPr="00715490">
              <w:rPr>
                <w:b/>
              </w:rPr>
              <w:t>This volunteer position may require travel in a personal vehicle. Mileage is reimbursed at the state rate.</w:t>
            </w:r>
          </w:p>
        </w:tc>
      </w:tr>
      <w:tr w:rsidR="004834A9" w:rsidRPr="00FC0FB8" w:rsidTr="004834A9">
        <w:tc>
          <w:tcPr>
            <w:tcW w:w="5670" w:type="dxa"/>
            <w:vAlign w:val="center"/>
          </w:tcPr>
          <w:p w:rsidR="004834A9" w:rsidRPr="00FC0FB8" w:rsidRDefault="00715490" w:rsidP="004A0501">
            <w:r>
              <w:t>Do you have a personal vehicle?</w:t>
            </w:r>
          </w:p>
        </w:tc>
        <w:tc>
          <w:tcPr>
            <w:tcW w:w="5130" w:type="dxa"/>
            <w:vAlign w:val="center"/>
          </w:tcPr>
          <w:p w:rsidR="004834A9" w:rsidRPr="00FC0FB8" w:rsidRDefault="004834A9" w:rsidP="004A0501">
            <w:r>
              <w:t xml:space="preserve">         Yes                 No</w:t>
            </w:r>
          </w:p>
        </w:tc>
      </w:tr>
      <w:tr w:rsidR="004834A9" w:rsidRPr="00FC0FB8" w:rsidTr="004834A9">
        <w:tc>
          <w:tcPr>
            <w:tcW w:w="5670" w:type="dxa"/>
            <w:vAlign w:val="center"/>
          </w:tcPr>
          <w:p w:rsidR="004834A9" w:rsidRPr="00FC0FB8" w:rsidRDefault="00715490" w:rsidP="004A0501">
            <w:r>
              <w:t>Do you have a valid driver’s license? If yes, which state?</w:t>
            </w:r>
          </w:p>
        </w:tc>
        <w:tc>
          <w:tcPr>
            <w:tcW w:w="5130" w:type="dxa"/>
            <w:vAlign w:val="center"/>
          </w:tcPr>
          <w:p w:rsidR="004834A9" w:rsidRPr="00FC0FB8" w:rsidRDefault="004834A9" w:rsidP="004A0501">
            <w:r>
              <w:t xml:space="preserve">         Yes                 No</w:t>
            </w:r>
            <w:r w:rsidR="00715490">
              <w:t xml:space="preserve">               State: </w:t>
            </w:r>
          </w:p>
        </w:tc>
      </w:tr>
      <w:tr w:rsidR="004834A9" w:rsidRPr="00FC0FB8" w:rsidTr="003057E1">
        <w:tc>
          <w:tcPr>
            <w:tcW w:w="5670" w:type="dxa"/>
            <w:tcBorders>
              <w:bottom w:val="single" w:sz="4" w:space="0" w:color="A6A6A6" w:themeColor="background1" w:themeShade="A6"/>
            </w:tcBorders>
            <w:vAlign w:val="center"/>
          </w:tcPr>
          <w:p w:rsidR="004834A9" w:rsidRPr="00FC0FB8" w:rsidRDefault="00715490" w:rsidP="004A0501">
            <w:r>
              <w:t>Do you have proof of auto insurance?</w:t>
            </w:r>
          </w:p>
        </w:tc>
        <w:tc>
          <w:tcPr>
            <w:tcW w:w="5130" w:type="dxa"/>
            <w:tcBorders>
              <w:bottom w:val="single" w:sz="4" w:space="0" w:color="A6A6A6" w:themeColor="background1" w:themeShade="A6"/>
            </w:tcBorders>
            <w:vAlign w:val="center"/>
          </w:tcPr>
          <w:p w:rsidR="004834A9" w:rsidRPr="00FC0FB8" w:rsidRDefault="004834A9" w:rsidP="004A0501">
            <w:r>
              <w:t xml:space="preserve">         Yes                 No</w:t>
            </w:r>
          </w:p>
        </w:tc>
      </w:tr>
    </w:tbl>
    <w:p w:rsidR="00D3713B" w:rsidRDefault="00D3713B" w:rsidP="00D31F6B">
      <w:pPr>
        <w:pStyle w:val="Heading2"/>
        <w:shd w:val="clear" w:color="auto" w:fill="auto"/>
        <w:rPr>
          <w:color w:val="auto"/>
        </w:rPr>
      </w:pPr>
    </w:p>
    <w:p w:rsidR="00D31F6B" w:rsidRPr="00FC0FB8" w:rsidRDefault="00D31F6B" w:rsidP="00D31F6B">
      <w:pPr>
        <w:pStyle w:val="Heading2"/>
        <w:shd w:val="clear" w:color="auto" w:fill="auto"/>
        <w:rPr>
          <w:color w:val="auto"/>
        </w:rPr>
      </w:pPr>
      <w:r w:rsidRPr="00FC0FB8">
        <w:rPr>
          <w:color w:val="auto"/>
        </w:rPr>
        <w:t>Where did you hear about Connecting to Second Chances?</w:t>
      </w:r>
    </w:p>
    <w:p w:rsidR="00D31F6B" w:rsidRPr="00FC0FB8" w:rsidRDefault="00D31F6B" w:rsidP="00D31F6B">
      <w:pPr>
        <w:pStyle w:val="Heading3"/>
      </w:pPr>
      <w:r w:rsidRPr="00FC0FB8">
        <w:t>Please check the appropriate box and provide details in the space provided.</w:t>
      </w:r>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715"/>
        <w:gridCol w:w="5085"/>
      </w:tblGrid>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Newspaper</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Social Worker</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School</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Flyer in Public Place</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Website</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Radio</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Friend</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D3713B">
            <w:r w:rsidRPr="00FC0FB8">
              <w:t xml:space="preserve">       </w:t>
            </w:r>
            <w:r w:rsidR="00D3713B">
              <w:t>TV</w:t>
            </w:r>
            <w:r>
              <w:t xml:space="preserve">  </w:t>
            </w:r>
            <w:r w:rsidRPr="00384776">
              <w:rPr>
                <w:sz w:val="28"/>
                <w:szCs w:val="28"/>
              </w:rPr>
              <w:t>□</w:t>
            </w:r>
          </w:p>
        </w:tc>
      </w:tr>
    </w:tbl>
    <w:p w:rsidR="00DF4CF5" w:rsidRPr="008D695C" w:rsidRDefault="00DF4CF5" w:rsidP="008D695C">
      <w:pPr>
        <w:pStyle w:val="Heading2"/>
        <w:shd w:val="clear" w:color="auto" w:fill="auto"/>
      </w:pPr>
      <w:r w:rsidRPr="008D695C">
        <w:rPr>
          <w:color w:val="auto"/>
        </w:rPr>
        <w:lastRenderedPageBreak/>
        <w:t>Employment and/or Volunteer Experience</w:t>
      </w:r>
    </w:p>
    <w:p w:rsidR="00DF4CF5" w:rsidRPr="00DF4CF5" w:rsidRDefault="00DF4CF5" w:rsidP="00DF4CF5">
      <w:r>
        <w:t>Start with your present or most current job. Include military service assignments and volunteer activities. Exclude organization names which indicate race, color, religion, sex, ancestry or national origin, or other protected status.</w:t>
      </w:r>
      <w:r w:rsidR="00844A6E">
        <w:t xml:space="preserve"> </w:t>
      </w:r>
      <w:r w:rsidR="00844A6E">
        <w:br/>
        <w:t>If you need additional space, please continue on a separate sheet of paper.</w:t>
      </w:r>
      <w:r>
        <w:br/>
      </w:r>
    </w:p>
    <w:tbl>
      <w:tblPr>
        <w:tblStyle w:val="TableGrid"/>
        <w:tblW w:w="5000" w:type="pct"/>
        <w:tblBorders>
          <w:top w:val="none" w:sz="0" w:space="0" w:color="auto"/>
          <w:left w:val="none" w:sz="0" w:space="0" w:color="auto"/>
          <w:bottom w:val="single" w:sz="18" w:space="0" w:color="000000" w:themeColor="text1"/>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079"/>
        <w:gridCol w:w="1844"/>
        <w:gridCol w:w="2924"/>
        <w:gridCol w:w="1172"/>
        <w:gridCol w:w="3781"/>
      </w:tblGrid>
      <w:tr w:rsidR="002D6706" w:rsidRPr="00FC0FB8" w:rsidTr="003F3423">
        <w:tc>
          <w:tcPr>
            <w:tcW w:w="1079" w:type="dxa"/>
            <w:tcBorders>
              <w:top w:val="nil"/>
            </w:tcBorders>
            <w:vAlign w:val="center"/>
          </w:tcPr>
          <w:p w:rsidR="002D6706" w:rsidRPr="00FC0FB8" w:rsidRDefault="002D6706" w:rsidP="004A0501">
            <w:r>
              <w:t>Company</w:t>
            </w:r>
          </w:p>
        </w:tc>
        <w:tc>
          <w:tcPr>
            <w:tcW w:w="4768" w:type="dxa"/>
            <w:gridSpan w:val="2"/>
            <w:tcBorders>
              <w:top w:val="nil"/>
            </w:tcBorders>
            <w:vAlign w:val="center"/>
          </w:tcPr>
          <w:p w:rsidR="002D6706" w:rsidRPr="00FC0FB8" w:rsidRDefault="002D6706" w:rsidP="004A0501"/>
        </w:tc>
        <w:tc>
          <w:tcPr>
            <w:tcW w:w="1172" w:type="dxa"/>
            <w:tcBorders>
              <w:top w:val="nil"/>
            </w:tcBorders>
            <w:vAlign w:val="center"/>
          </w:tcPr>
          <w:p w:rsidR="002D6706" w:rsidRPr="00FC0FB8" w:rsidRDefault="002D6706" w:rsidP="004A0501">
            <w:r>
              <w:t xml:space="preserve">Telephone         </w:t>
            </w:r>
          </w:p>
        </w:tc>
        <w:tc>
          <w:tcPr>
            <w:tcW w:w="3781" w:type="dxa"/>
            <w:tcBorders>
              <w:top w:val="nil"/>
            </w:tcBorders>
            <w:vAlign w:val="center"/>
          </w:tcPr>
          <w:p w:rsidR="002D6706" w:rsidRPr="00FC0FB8" w:rsidRDefault="002D6706" w:rsidP="004A0501"/>
        </w:tc>
      </w:tr>
      <w:tr w:rsidR="002D6706" w:rsidRPr="00FC0FB8" w:rsidTr="00161A2E">
        <w:tc>
          <w:tcPr>
            <w:tcW w:w="1079" w:type="dxa"/>
            <w:vAlign w:val="center"/>
          </w:tcPr>
          <w:p w:rsidR="002D6706" w:rsidRPr="00FC0FB8" w:rsidRDefault="002D6706" w:rsidP="004A0501">
            <w:r>
              <w:t xml:space="preserve">Address   </w:t>
            </w:r>
          </w:p>
        </w:tc>
        <w:tc>
          <w:tcPr>
            <w:tcW w:w="9721" w:type="dxa"/>
            <w:gridSpan w:val="4"/>
            <w:vAlign w:val="center"/>
          </w:tcPr>
          <w:p w:rsidR="002D6706" w:rsidRPr="00FC0FB8" w:rsidRDefault="002D6706" w:rsidP="004A0501"/>
        </w:tc>
      </w:tr>
      <w:tr w:rsidR="002D6706" w:rsidRPr="00FC0FB8" w:rsidTr="00161A2E">
        <w:tc>
          <w:tcPr>
            <w:tcW w:w="1079" w:type="dxa"/>
            <w:vAlign w:val="center"/>
          </w:tcPr>
          <w:p w:rsidR="002D6706" w:rsidRPr="00FC0FB8" w:rsidRDefault="002D6706" w:rsidP="004A0501">
            <w:r>
              <w:t>Position</w:t>
            </w:r>
          </w:p>
        </w:tc>
        <w:tc>
          <w:tcPr>
            <w:tcW w:w="4768" w:type="dxa"/>
            <w:gridSpan w:val="2"/>
            <w:vAlign w:val="center"/>
          </w:tcPr>
          <w:p w:rsidR="002D6706" w:rsidRPr="00FC0FB8" w:rsidRDefault="002D6706" w:rsidP="004A0501"/>
        </w:tc>
        <w:tc>
          <w:tcPr>
            <w:tcW w:w="1172" w:type="dxa"/>
            <w:vAlign w:val="center"/>
          </w:tcPr>
          <w:p w:rsidR="002D6706" w:rsidRPr="00FC0FB8" w:rsidRDefault="002D6706" w:rsidP="004A0501">
            <w:r>
              <w:t>Supervisor</w:t>
            </w:r>
          </w:p>
        </w:tc>
        <w:tc>
          <w:tcPr>
            <w:tcW w:w="3781" w:type="dxa"/>
            <w:vAlign w:val="center"/>
          </w:tcPr>
          <w:p w:rsidR="002D6706" w:rsidRPr="00FC0FB8" w:rsidRDefault="002D6706" w:rsidP="004A0501"/>
        </w:tc>
      </w:tr>
      <w:tr w:rsidR="00BA61F1" w:rsidRPr="00FC0FB8" w:rsidTr="00161A2E">
        <w:tc>
          <w:tcPr>
            <w:tcW w:w="2923" w:type="dxa"/>
            <w:gridSpan w:val="2"/>
            <w:vAlign w:val="center"/>
          </w:tcPr>
          <w:p w:rsidR="00BA61F1" w:rsidRDefault="00BA61F1" w:rsidP="004A0501">
            <w:r>
              <w:t>May we contact for reference?</w:t>
            </w:r>
          </w:p>
        </w:tc>
        <w:tc>
          <w:tcPr>
            <w:tcW w:w="7877" w:type="dxa"/>
            <w:gridSpan w:val="3"/>
            <w:vAlign w:val="center"/>
          </w:tcPr>
          <w:p w:rsidR="00BA61F1" w:rsidRDefault="00BA61F1" w:rsidP="00BA61F1">
            <w:r>
              <w:t xml:space="preserve">         Yes                 No           </w:t>
            </w:r>
            <w:r w:rsidR="00DE10AC">
              <w:t xml:space="preserve"> </w:t>
            </w:r>
            <w:r>
              <w:t xml:space="preserve">    Later</w:t>
            </w:r>
          </w:p>
        </w:tc>
      </w:tr>
      <w:tr w:rsidR="00DE10AC" w:rsidRPr="00FC0FB8" w:rsidTr="00161A2E">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DE10AC" w:rsidRDefault="00DE10AC" w:rsidP="00DE10AC"/>
          <w:p w:rsidR="00AF3018" w:rsidRDefault="00AF3018" w:rsidP="00DE10AC"/>
          <w:p w:rsidR="00DE10AC" w:rsidRDefault="00DE10AC" w:rsidP="00DE10AC"/>
        </w:tc>
      </w:tr>
      <w:tr w:rsidR="00DE10AC" w:rsidRPr="00FC0FB8" w:rsidTr="00DE10AC">
        <w:tc>
          <w:tcPr>
            <w:tcW w:w="1079" w:type="dxa"/>
            <w:tcBorders>
              <w:top w:val="single" w:sz="18" w:space="0" w:color="000000" w:themeColor="text1"/>
            </w:tcBorders>
            <w:vAlign w:val="center"/>
          </w:tcPr>
          <w:p w:rsidR="00DE10AC" w:rsidRPr="00FC0FB8" w:rsidRDefault="00DE10AC" w:rsidP="00DE10AC">
            <w:r>
              <w:t>Company</w:t>
            </w:r>
          </w:p>
        </w:tc>
        <w:tc>
          <w:tcPr>
            <w:tcW w:w="4768" w:type="dxa"/>
            <w:gridSpan w:val="2"/>
            <w:tcBorders>
              <w:top w:val="single" w:sz="18" w:space="0" w:color="000000" w:themeColor="text1"/>
            </w:tcBorders>
          </w:tcPr>
          <w:p w:rsidR="00DE10AC" w:rsidRPr="00FC0FB8" w:rsidRDefault="00DE10AC" w:rsidP="00DE10AC"/>
        </w:tc>
        <w:tc>
          <w:tcPr>
            <w:tcW w:w="1172" w:type="dxa"/>
            <w:tcBorders>
              <w:top w:val="single" w:sz="18" w:space="0" w:color="000000" w:themeColor="text1"/>
            </w:tcBorders>
            <w:vAlign w:val="center"/>
          </w:tcPr>
          <w:p w:rsidR="00DE10AC" w:rsidRPr="00FC0FB8" w:rsidRDefault="00DE10AC" w:rsidP="00DE10AC">
            <w:r>
              <w:t xml:space="preserve">Telephone         </w:t>
            </w:r>
          </w:p>
        </w:tc>
        <w:tc>
          <w:tcPr>
            <w:tcW w:w="3781" w:type="dxa"/>
            <w:tcBorders>
              <w:top w:val="single" w:sz="18" w:space="0" w:color="000000" w:themeColor="text1"/>
            </w:tcBorders>
            <w:vAlign w:val="center"/>
          </w:tcPr>
          <w:p w:rsidR="00DE10AC" w:rsidRPr="00FC0FB8" w:rsidRDefault="00DE10AC" w:rsidP="00DE10AC"/>
        </w:tc>
      </w:tr>
      <w:tr w:rsidR="00DE10AC" w:rsidRPr="00FC0FB8" w:rsidTr="00C13EEB">
        <w:tc>
          <w:tcPr>
            <w:tcW w:w="1079" w:type="dxa"/>
            <w:vAlign w:val="center"/>
          </w:tcPr>
          <w:p w:rsidR="00DE10AC" w:rsidRPr="00FC0FB8" w:rsidRDefault="00DE10AC" w:rsidP="00DE10AC">
            <w:r>
              <w:t xml:space="preserve">Address   </w:t>
            </w:r>
          </w:p>
        </w:tc>
        <w:tc>
          <w:tcPr>
            <w:tcW w:w="9721" w:type="dxa"/>
            <w:gridSpan w:val="4"/>
          </w:tcPr>
          <w:p w:rsidR="00DE10AC" w:rsidRPr="00FC0FB8" w:rsidRDefault="00DE10AC" w:rsidP="00DE10AC"/>
        </w:tc>
      </w:tr>
      <w:tr w:rsidR="00DE10AC" w:rsidRPr="00FC0FB8" w:rsidTr="00DE10AC">
        <w:tc>
          <w:tcPr>
            <w:tcW w:w="1079" w:type="dxa"/>
            <w:vAlign w:val="center"/>
          </w:tcPr>
          <w:p w:rsidR="00DE10AC" w:rsidRPr="00FC0FB8" w:rsidRDefault="00DE10AC" w:rsidP="00DE10AC">
            <w:r>
              <w:t>Position</w:t>
            </w:r>
          </w:p>
        </w:tc>
        <w:tc>
          <w:tcPr>
            <w:tcW w:w="4768" w:type="dxa"/>
            <w:gridSpan w:val="2"/>
          </w:tcPr>
          <w:p w:rsidR="00DE10AC" w:rsidRPr="00FC0FB8" w:rsidRDefault="00DE10AC" w:rsidP="00DE10AC"/>
        </w:tc>
        <w:tc>
          <w:tcPr>
            <w:tcW w:w="1172" w:type="dxa"/>
            <w:vAlign w:val="center"/>
          </w:tcPr>
          <w:p w:rsidR="00DE10AC" w:rsidRPr="00FC0FB8" w:rsidRDefault="00DE10AC" w:rsidP="00DE10AC">
            <w:r>
              <w:t>Supervisor</w:t>
            </w:r>
          </w:p>
        </w:tc>
        <w:tc>
          <w:tcPr>
            <w:tcW w:w="3781" w:type="dxa"/>
            <w:vAlign w:val="center"/>
          </w:tcPr>
          <w:p w:rsidR="00DE10AC" w:rsidRPr="00FC0FB8" w:rsidRDefault="00DE10AC" w:rsidP="00DE10AC"/>
        </w:tc>
      </w:tr>
      <w:tr w:rsidR="00DE10AC" w:rsidRPr="00FC0FB8" w:rsidTr="00DE10AC">
        <w:tc>
          <w:tcPr>
            <w:tcW w:w="2923" w:type="dxa"/>
            <w:gridSpan w:val="2"/>
            <w:vAlign w:val="center"/>
          </w:tcPr>
          <w:p w:rsidR="00DE10AC" w:rsidRDefault="00DE10AC" w:rsidP="00DE10AC">
            <w:r>
              <w:t>May we contact for reference?</w:t>
            </w:r>
          </w:p>
        </w:tc>
        <w:tc>
          <w:tcPr>
            <w:tcW w:w="7877" w:type="dxa"/>
            <w:gridSpan w:val="3"/>
            <w:vAlign w:val="center"/>
          </w:tcPr>
          <w:p w:rsidR="00DE10AC" w:rsidRDefault="00DE10AC" w:rsidP="00DE10AC">
            <w:r>
              <w:t xml:space="preserve">         Yes                 No                Later</w:t>
            </w:r>
          </w:p>
        </w:tc>
      </w:tr>
      <w:tr w:rsidR="00DE10AC" w:rsidRPr="00FC0FB8" w:rsidTr="00DE10AC">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DE10AC" w:rsidRDefault="00DE10AC" w:rsidP="00DE10AC"/>
          <w:p w:rsidR="00AF3018" w:rsidRDefault="00AF3018" w:rsidP="00DE10AC"/>
          <w:p w:rsidR="00DE10AC" w:rsidRDefault="00DE10AC" w:rsidP="00DE10AC"/>
        </w:tc>
      </w:tr>
      <w:tr w:rsidR="00DE10AC" w:rsidRPr="00FC0FB8" w:rsidTr="00161A2E">
        <w:tc>
          <w:tcPr>
            <w:tcW w:w="1079" w:type="dxa"/>
            <w:tcBorders>
              <w:top w:val="single" w:sz="18" w:space="0" w:color="000000" w:themeColor="text1"/>
            </w:tcBorders>
            <w:vAlign w:val="center"/>
          </w:tcPr>
          <w:p w:rsidR="00DE10AC" w:rsidRPr="00FC0FB8" w:rsidRDefault="00DE10AC" w:rsidP="00DE10AC">
            <w:r>
              <w:t>Company</w:t>
            </w:r>
          </w:p>
        </w:tc>
        <w:tc>
          <w:tcPr>
            <w:tcW w:w="4768" w:type="dxa"/>
            <w:gridSpan w:val="2"/>
            <w:tcBorders>
              <w:top w:val="single" w:sz="18" w:space="0" w:color="000000" w:themeColor="text1"/>
            </w:tcBorders>
            <w:vAlign w:val="center"/>
          </w:tcPr>
          <w:p w:rsidR="00DE10AC" w:rsidRPr="00FC0FB8" w:rsidRDefault="00DE10AC" w:rsidP="00DE10AC"/>
        </w:tc>
        <w:tc>
          <w:tcPr>
            <w:tcW w:w="1172" w:type="dxa"/>
            <w:tcBorders>
              <w:top w:val="single" w:sz="18" w:space="0" w:color="000000" w:themeColor="text1"/>
            </w:tcBorders>
            <w:vAlign w:val="center"/>
          </w:tcPr>
          <w:p w:rsidR="00DE10AC" w:rsidRPr="00FC0FB8" w:rsidRDefault="00DE10AC" w:rsidP="00DE10AC">
            <w:r>
              <w:t xml:space="preserve">Telephone         </w:t>
            </w:r>
          </w:p>
        </w:tc>
        <w:tc>
          <w:tcPr>
            <w:tcW w:w="3781" w:type="dxa"/>
            <w:tcBorders>
              <w:top w:val="single" w:sz="18" w:space="0" w:color="000000" w:themeColor="text1"/>
            </w:tcBorders>
            <w:vAlign w:val="center"/>
          </w:tcPr>
          <w:p w:rsidR="00DE10AC" w:rsidRPr="00FC0FB8" w:rsidRDefault="00DE10AC" w:rsidP="00DE10AC"/>
        </w:tc>
      </w:tr>
      <w:tr w:rsidR="00DE10AC" w:rsidRPr="00FC0FB8" w:rsidTr="00161A2E">
        <w:tc>
          <w:tcPr>
            <w:tcW w:w="1079" w:type="dxa"/>
            <w:vAlign w:val="center"/>
          </w:tcPr>
          <w:p w:rsidR="00DE10AC" w:rsidRPr="00FC0FB8" w:rsidRDefault="00DE10AC" w:rsidP="00DE10AC">
            <w:r>
              <w:t xml:space="preserve">Address   </w:t>
            </w:r>
          </w:p>
        </w:tc>
        <w:tc>
          <w:tcPr>
            <w:tcW w:w="9721" w:type="dxa"/>
            <w:gridSpan w:val="4"/>
            <w:vAlign w:val="center"/>
          </w:tcPr>
          <w:p w:rsidR="00DE10AC" w:rsidRPr="00FC0FB8" w:rsidRDefault="00DE10AC" w:rsidP="00DE10AC"/>
        </w:tc>
      </w:tr>
      <w:tr w:rsidR="00DE10AC" w:rsidRPr="00FC0FB8" w:rsidTr="00161A2E">
        <w:tc>
          <w:tcPr>
            <w:tcW w:w="1079" w:type="dxa"/>
            <w:vAlign w:val="center"/>
          </w:tcPr>
          <w:p w:rsidR="00DE10AC" w:rsidRPr="00FC0FB8" w:rsidRDefault="00DE10AC" w:rsidP="00DE10AC">
            <w:r>
              <w:t>Position</w:t>
            </w:r>
          </w:p>
        </w:tc>
        <w:tc>
          <w:tcPr>
            <w:tcW w:w="4768" w:type="dxa"/>
            <w:gridSpan w:val="2"/>
            <w:vAlign w:val="center"/>
          </w:tcPr>
          <w:p w:rsidR="00DE10AC" w:rsidRPr="00FC0FB8" w:rsidRDefault="00DE10AC" w:rsidP="00DE10AC"/>
        </w:tc>
        <w:tc>
          <w:tcPr>
            <w:tcW w:w="1172" w:type="dxa"/>
            <w:vAlign w:val="center"/>
          </w:tcPr>
          <w:p w:rsidR="00DE10AC" w:rsidRPr="00FC0FB8" w:rsidRDefault="00DE10AC" w:rsidP="00DE10AC">
            <w:r>
              <w:t>Supervisor</w:t>
            </w:r>
          </w:p>
        </w:tc>
        <w:tc>
          <w:tcPr>
            <w:tcW w:w="3781" w:type="dxa"/>
            <w:vAlign w:val="center"/>
          </w:tcPr>
          <w:p w:rsidR="00DE10AC" w:rsidRPr="00FC0FB8" w:rsidRDefault="00DE10AC" w:rsidP="00DE10AC"/>
        </w:tc>
      </w:tr>
      <w:tr w:rsidR="00DE10AC" w:rsidRPr="00FC0FB8" w:rsidTr="00161A2E">
        <w:tc>
          <w:tcPr>
            <w:tcW w:w="2923" w:type="dxa"/>
            <w:gridSpan w:val="2"/>
            <w:vAlign w:val="center"/>
          </w:tcPr>
          <w:p w:rsidR="00DE10AC" w:rsidRDefault="00DE10AC" w:rsidP="00DE10AC">
            <w:r>
              <w:t>May we contact for reference?</w:t>
            </w:r>
          </w:p>
        </w:tc>
        <w:tc>
          <w:tcPr>
            <w:tcW w:w="7877" w:type="dxa"/>
            <w:gridSpan w:val="3"/>
            <w:vAlign w:val="center"/>
          </w:tcPr>
          <w:p w:rsidR="00DE10AC" w:rsidRDefault="00DE10AC" w:rsidP="00DE10AC">
            <w:r>
              <w:t xml:space="preserve">         Yes                 No                Later</w:t>
            </w:r>
          </w:p>
        </w:tc>
      </w:tr>
      <w:tr w:rsidR="00DE10AC" w:rsidRPr="00FC0FB8" w:rsidTr="00161A2E">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680AA1" w:rsidRDefault="00680AA1" w:rsidP="00DE10AC"/>
          <w:p w:rsidR="003057E1" w:rsidRDefault="003057E1" w:rsidP="00DE10AC"/>
        </w:tc>
      </w:tr>
    </w:tbl>
    <w:p w:rsidR="00D31F6B" w:rsidRDefault="00D31F6B" w:rsidP="001F6D50">
      <w:pPr>
        <w:pStyle w:val="Heading2"/>
        <w:shd w:val="clear" w:color="auto" w:fill="auto"/>
        <w:rPr>
          <w:color w:val="auto"/>
        </w:rPr>
      </w:pPr>
    </w:p>
    <w:p w:rsidR="001F6D50" w:rsidRPr="00FC0FB8" w:rsidRDefault="001F6D50" w:rsidP="001F6D50">
      <w:pPr>
        <w:pStyle w:val="Heading2"/>
        <w:shd w:val="clear" w:color="auto" w:fill="auto"/>
        <w:rPr>
          <w:color w:val="auto"/>
        </w:rPr>
      </w:pPr>
      <w:r>
        <w:rPr>
          <w:color w:val="auto"/>
        </w:rPr>
        <w:t>References</w:t>
      </w:r>
    </w:p>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690"/>
        <w:gridCol w:w="4320"/>
        <w:gridCol w:w="2790"/>
      </w:tblGrid>
      <w:tr w:rsidR="001F6D50" w:rsidRPr="00FC0FB8" w:rsidTr="004814E4">
        <w:tc>
          <w:tcPr>
            <w:tcW w:w="10800" w:type="dxa"/>
            <w:gridSpan w:val="3"/>
            <w:tcBorders>
              <w:top w:val="single" w:sz="4" w:space="0" w:color="BFBFBF" w:themeColor="background1" w:themeShade="BF"/>
            </w:tcBorders>
            <w:vAlign w:val="center"/>
          </w:tcPr>
          <w:p w:rsidR="001F6D50" w:rsidRDefault="001F6D50" w:rsidP="004A0501">
            <w:r>
              <w:t>Provide name, address, and telephone number of three references who are not related to you and are not previous employers.</w:t>
            </w:r>
          </w:p>
        </w:tc>
      </w:tr>
      <w:tr w:rsidR="001F6D50" w:rsidRPr="00FC0FB8" w:rsidTr="001F6D50">
        <w:tc>
          <w:tcPr>
            <w:tcW w:w="3690" w:type="dxa"/>
            <w:vAlign w:val="center"/>
          </w:tcPr>
          <w:p w:rsidR="001F6D50" w:rsidRPr="001F6D50" w:rsidRDefault="001F6D50" w:rsidP="004A0501">
            <w:pPr>
              <w:rPr>
                <w:b/>
              </w:rPr>
            </w:pPr>
            <w:r w:rsidRPr="001F6D50">
              <w:rPr>
                <w:b/>
              </w:rPr>
              <w:t>Name</w:t>
            </w:r>
          </w:p>
        </w:tc>
        <w:tc>
          <w:tcPr>
            <w:tcW w:w="4320" w:type="dxa"/>
            <w:vAlign w:val="center"/>
          </w:tcPr>
          <w:p w:rsidR="001F6D50" w:rsidRPr="001F6D50" w:rsidRDefault="001F6D50" w:rsidP="004A0501">
            <w:pPr>
              <w:rPr>
                <w:b/>
              </w:rPr>
            </w:pPr>
            <w:r w:rsidRPr="001F6D50">
              <w:rPr>
                <w:b/>
              </w:rPr>
              <w:t>Address</w:t>
            </w:r>
          </w:p>
        </w:tc>
        <w:tc>
          <w:tcPr>
            <w:tcW w:w="2790" w:type="dxa"/>
          </w:tcPr>
          <w:p w:rsidR="001F6D50" w:rsidRPr="001F6D50" w:rsidRDefault="001F6D50" w:rsidP="004A0501">
            <w:pPr>
              <w:rPr>
                <w:b/>
              </w:rPr>
            </w:pPr>
            <w:r w:rsidRPr="001F6D50">
              <w:rPr>
                <w:b/>
              </w:rPr>
              <w:t>Telephone</w:t>
            </w:r>
          </w:p>
        </w:tc>
      </w:tr>
      <w:tr w:rsidR="001F6D50" w:rsidRPr="00FC0FB8" w:rsidTr="001F6D50">
        <w:tc>
          <w:tcPr>
            <w:tcW w:w="3690" w:type="dxa"/>
            <w:vAlign w:val="center"/>
          </w:tcPr>
          <w:p w:rsidR="001F6D50" w:rsidRPr="00FC0FB8" w:rsidRDefault="001F6D50" w:rsidP="004A0501"/>
        </w:tc>
        <w:tc>
          <w:tcPr>
            <w:tcW w:w="4320" w:type="dxa"/>
            <w:vAlign w:val="center"/>
          </w:tcPr>
          <w:p w:rsidR="001F6D50" w:rsidRDefault="001F6D50" w:rsidP="004A0501"/>
          <w:p w:rsidR="0095218B" w:rsidRPr="00FC0FB8" w:rsidRDefault="0095218B" w:rsidP="004A0501"/>
        </w:tc>
        <w:tc>
          <w:tcPr>
            <w:tcW w:w="2790" w:type="dxa"/>
          </w:tcPr>
          <w:p w:rsidR="001F6D50" w:rsidRPr="00FC0FB8" w:rsidRDefault="001F6D50" w:rsidP="00502625"/>
        </w:tc>
      </w:tr>
      <w:tr w:rsidR="001F6D50" w:rsidRPr="00FC0FB8" w:rsidTr="001F6D50">
        <w:tc>
          <w:tcPr>
            <w:tcW w:w="3690" w:type="dxa"/>
            <w:vAlign w:val="center"/>
          </w:tcPr>
          <w:p w:rsidR="001F6D50" w:rsidRPr="00FC0FB8" w:rsidRDefault="001F6D50" w:rsidP="004A0501"/>
        </w:tc>
        <w:tc>
          <w:tcPr>
            <w:tcW w:w="4320" w:type="dxa"/>
            <w:vAlign w:val="center"/>
          </w:tcPr>
          <w:p w:rsidR="001F6D50" w:rsidRDefault="001F6D50" w:rsidP="004A0501"/>
          <w:p w:rsidR="0095218B" w:rsidRPr="00FC0FB8" w:rsidRDefault="0095218B" w:rsidP="004A0501"/>
        </w:tc>
        <w:tc>
          <w:tcPr>
            <w:tcW w:w="2790" w:type="dxa"/>
          </w:tcPr>
          <w:p w:rsidR="001F6D50" w:rsidRPr="00FC0FB8" w:rsidRDefault="001F6D50" w:rsidP="004A0501"/>
        </w:tc>
      </w:tr>
    </w:tbl>
    <w:p w:rsidR="00680AA1" w:rsidRPr="00680AA1" w:rsidRDefault="00680AA1" w:rsidP="00680AA1"/>
    <w:p w:rsidR="00D3713B" w:rsidRDefault="00D3713B" w:rsidP="00FC0FB8">
      <w:pPr>
        <w:pStyle w:val="Heading2"/>
        <w:shd w:val="clear" w:color="auto" w:fill="auto"/>
        <w:rPr>
          <w:color w:val="auto"/>
        </w:rPr>
      </w:pPr>
    </w:p>
    <w:p w:rsidR="008D0133" w:rsidRPr="00FC0FB8" w:rsidRDefault="00855A6B" w:rsidP="00FC0FB8">
      <w:pPr>
        <w:pStyle w:val="Heading2"/>
        <w:shd w:val="clear" w:color="auto" w:fill="auto"/>
        <w:rPr>
          <w:color w:val="auto"/>
        </w:rPr>
      </w:pPr>
      <w:r w:rsidRPr="00FC0FB8">
        <w:rPr>
          <w:color w:val="auto"/>
        </w:rPr>
        <w:t>Agreement and Signature</w:t>
      </w:r>
    </w:p>
    <w:p w:rsidR="00A412AE" w:rsidRPr="00FC2ADB" w:rsidRDefault="00A412AE" w:rsidP="00680AA1">
      <w:pPr>
        <w:jc w:val="both"/>
        <w:rPr>
          <w:rFonts w:eastAsia="Arial"/>
          <w:i/>
        </w:rPr>
      </w:pPr>
      <w:r w:rsidRPr="00FC2ADB">
        <w:rPr>
          <w:rFonts w:eastAsia="Arial"/>
          <w:i/>
        </w:rPr>
        <w:t>It</w:t>
      </w:r>
      <w:r w:rsidRPr="00FC2ADB">
        <w:rPr>
          <w:rFonts w:eastAsia="Arial"/>
          <w:i/>
          <w:spacing w:val="-1"/>
        </w:rPr>
        <w:t xml:space="preserve"> </w:t>
      </w:r>
      <w:r w:rsidRPr="00FC2ADB">
        <w:rPr>
          <w:rFonts w:eastAsia="Arial"/>
          <w:i/>
          <w:spacing w:val="-2"/>
        </w:rPr>
        <w:t>i</w:t>
      </w:r>
      <w:r w:rsidRPr="00FC2ADB">
        <w:rPr>
          <w:rFonts w:eastAsia="Arial"/>
          <w:i/>
        </w:rPr>
        <w:t xml:space="preserve">s </w:t>
      </w:r>
      <w:r w:rsidRPr="00FC2ADB">
        <w:rPr>
          <w:rFonts w:eastAsia="Arial"/>
          <w:i/>
          <w:spacing w:val="2"/>
        </w:rPr>
        <w:t>u</w:t>
      </w:r>
      <w:r w:rsidRPr="00FC2ADB">
        <w:rPr>
          <w:rFonts w:eastAsia="Arial"/>
          <w:i/>
        </w:rPr>
        <w:t>n</w:t>
      </w:r>
      <w:r w:rsidRPr="00FC2ADB">
        <w:rPr>
          <w:rFonts w:eastAsia="Arial"/>
          <w:i/>
          <w:spacing w:val="-1"/>
        </w:rPr>
        <w:t>d</w:t>
      </w:r>
      <w:r w:rsidRPr="00FC2ADB">
        <w:rPr>
          <w:rFonts w:eastAsia="Arial"/>
          <w:i/>
        </w:rPr>
        <w:t>er</w:t>
      </w:r>
      <w:r w:rsidRPr="00FC2ADB">
        <w:rPr>
          <w:rFonts w:eastAsia="Arial"/>
          <w:i/>
          <w:spacing w:val="2"/>
        </w:rPr>
        <w:t>s</w:t>
      </w:r>
      <w:r w:rsidRPr="00FC2ADB">
        <w:rPr>
          <w:rFonts w:eastAsia="Arial"/>
          <w:i/>
        </w:rPr>
        <w:t>to</w:t>
      </w:r>
      <w:r w:rsidRPr="00FC2ADB">
        <w:rPr>
          <w:rFonts w:eastAsia="Arial"/>
          <w:i/>
          <w:spacing w:val="1"/>
        </w:rPr>
        <w:t>o</w:t>
      </w:r>
      <w:r w:rsidRPr="00FC2ADB">
        <w:rPr>
          <w:rFonts w:eastAsia="Arial"/>
          <w:i/>
        </w:rPr>
        <w:t>d</w:t>
      </w:r>
      <w:r w:rsidRPr="00FC2ADB">
        <w:rPr>
          <w:rFonts w:eastAsia="Arial"/>
          <w:i/>
          <w:spacing w:val="-10"/>
        </w:rPr>
        <w:t xml:space="preserve"> </w:t>
      </w:r>
      <w:r w:rsidRPr="00FC2ADB">
        <w:rPr>
          <w:rFonts w:eastAsia="Arial"/>
          <w:i/>
          <w:spacing w:val="1"/>
        </w:rPr>
        <w:t>a</w:t>
      </w:r>
      <w:r w:rsidRPr="00FC2ADB">
        <w:rPr>
          <w:rFonts w:eastAsia="Arial"/>
          <w:i/>
        </w:rPr>
        <w:t>nd a</w:t>
      </w:r>
      <w:r w:rsidRPr="00FC2ADB">
        <w:rPr>
          <w:rFonts w:eastAsia="Arial"/>
          <w:i/>
          <w:spacing w:val="-1"/>
        </w:rPr>
        <w:t>g</w:t>
      </w:r>
      <w:r w:rsidRPr="00FC2ADB">
        <w:rPr>
          <w:rFonts w:eastAsia="Arial"/>
          <w:i/>
          <w:spacing w:val="1"/>
        </w:rPr>
        <w:t>r</w:t>
      </w:r>
      <w:r w:rsidRPr="00FC2ADB">
        <w:rPr>
          <w:rFonts w:eastAsia="Arial"/>
          <w:i/>
        </w:rPr>
        <w:t>e</w:t>
      </w:r>
      <w:r w:rsidRPr="00FC2ADB">
        <w:rPr>
          <w:rFonts w:eastAsia="Arial"/>
          <w:i/>
          <w:spacing w:val="1"/>
        </w:rPr>
        <w:t>e</w:t>
      </w:r>
      <w:r w:rsidRPr="00FC2ADB">
        <w:rPr>
          <w:rFonts w:eastAsia="Arial"/>
          <w:i/>
        </w:rPr>
        <w:t>d</w:t>
      </w:r>
      <w:r w:rsidRPr="00FC2ADB">
        <w:rPr>
          <w:rFonts w:eastAsia="Arial"/>
          <w:i/>
          <w:spacing w:val="-4"/>
        </w:rPr>
        <w:t xml:space="preserve"> </w:t>
      </w:r>
      <w:r w:rsidRPr="00FC2ADB">
        <w:rPr>
          <w:rFonts w:eastAsia="Arial"/>
          <w:i/>
        </w:rPr>
        <w:t>t</w:t>
      </w:r>
      <w:r w:rsidRPr="00FC2ADB">
        <w:rPr>
          <w:rFonts w:eastAsia="Arial"/>
          <w:i/>
          <w:spacing w:val="-1"/>
        </w:rPr>
        <w:t>h</w:t>
      </w:r>
      <w:r w:rsidRPr="00FC2ADB">
        <w:rPr>
          <w:rFonts w:eastAsia="Arial"/>
          <w:i/>
        </w:rPr>
        <w:t>at</w:t>
      </w:r>
      <w:r w:rsidRPr="00FC2ADB">
        <w:rPr>
          <w:rFonts w:eastAsia="Arial"/>
          <w:i/>
          <w:spacing w:val="-2"/>
        </w:rPr>
        <w:t xml:space="preserve"> </w:t>
      </w:r>
      <w:r w:rsidRPr="00FC2ADB">
        <w:rPr>
          <w:rFonts w:eastAsia="Arial"/>
          <w:i/>
        </w:rPr>
        <w:t>a</w:t>
      </w:r>
      <w:r w:rsidRPr="00FC2ADB">
        <w:rPr>
          <w:rFonts w:eastAsia="Arial"/>
          <w:i/>
          <w:spacing w:val="-1"/>
        </w:rPr>
        <w:t>n</w:t>
      </w:r>
      <w:r w:rsidRPr="00FC2ADB">
        <w:rPr>
          <w:rFonts w:eastAsia="Arial"/>
          <w:i/>
        </w:rPr>
        <w:t>y</w:t>
      </w:r>
      <w:r w:rsidRPr="00FC2ADB">
        <w:rPr>
          <w:rFonts w:eastAsia="Arial"/>
          <w:i/>
          <w:spacing w:val="-2"/>
        </w:rPr>
        <w:t xml:space="preserve"> </w:t>
      </w:r>
      <w:r w:rsidRPr="00FC2ADB">
        <w:rPr>
          <w:rFonts w:eastAsia="Arial"/>
          <w:i/>
          <w:spacing w:val="2"/>
        </w:rPr>
        <w:t>m</w:t>
      </w:r>
      <w:r w:rsidRPr="00FC2ADB">
        <w:rPr>
          <w:rFonts w:eastAsia="Arial"/>
          <w:i/>
          <w:spacing w:val="-1"/>
        </w:rPr>
        <w:t>i</w:t>
      </w:r>
      <w:r w:rsidRPr="00FC2ADB">
        <w:rPr>
          <w:rFonts w:eastAsia="Arial"/>
          <w:i/>
          <w:spacing w:val="1"/>
        </w:rPr>
        <w:t>sr</w:t>
      </w:r>
      <w:r w:rsidRPr="00FC2ADB">
        <w:rPr>
          <w:rFonts w:eastAsia="Arial"/>
          <w:i/>
        </w:rPr>
        <w:t>e</w:t>
      </w:r>
      <w:r w:rsidRPr="00FC2ADB">
        <w:rPr>
          <w:rFonts w:eastAsia="Arial"/>
          <w:i/>
          <w:spacing w:val="-1"/>
        </w:rPr>
        <w:t>p</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rPr>
        <w:t>ta</w:t>
      </w:r>
      <w:r w:rsidRPr="00FC2ADB">
        <w:rPr>
          <w:rFonts w:eastAsia="Arial"/>
          <w:i/>
          <w:spacing w:val="1"/>
        </w:rPr>
        <w:t>t</w:t>
      </w:r>
      <w:r w:rsidRPr="00FC2ADB">
        <w:rPr>
          <w:rFonts w:eastAsia="Arial"/>
          <w:i/>
          <w:spacing w:val="-1"/>
        </w:rPr>
        <w:t>i</w:t>
      </w:r>
      <w:r w:rsidRPr="00FC2ADB">
        <w:rPr>
          <w:rFonts w:eastAsia="Arial"/>
          <w:i/>
        </w:rPr>
        <w:t>on</w:t>
      </w:r>
      <w:r w:rsidRPr="00FC2ADB">
        <w:rPr>
          <w:rFonts w:eastAsia="Arial"/>
          <w:i/>
          <w:spacing w:val="-15"/>
        </w:rPr>
        <w:t xml:space="preserve"> </w:t>
      </w:r>
      <w:r w:rsidRPr="00FC2ADB">
        <w:rPr>
          <w:rFonts w:eastAsia="Arial"/>
          <w:i/>
        </w:rPr>
        <w:t>by</w:t>
      </w:r>
      <w:r w:rsidRPr="00FC2ADB">
        <w:rPr>
          <w:rFonts w:eastAsia="Arial"/>
          <w:i/>
          <w:spacing w:val="-2"/>
        </w:rPr>
        <w:t xml:space="preserve"> </w:t>
      </w:r>
      <w:r w:rsidRPr="00FC2ADB">
        <w:rPr>
          <w:rFonts w:eastAsia="Arial"/>
          <w:i/>
        </w:rPr>
        <w:t>me</w:t>
      </w:r>
      <w:r w:rsidRPr="00FC2ADB">
        <w:rPr>
          <w:rFonts w:eastAsia="Arial"/>
          <w:i/>
          <w:spacing w:val="-2"/>
        </w:rPr>
        <w:t xml:space="preserve"> </w:t>
      </w:r>
      <w:r w:rsidRPr="00FC2ADB">
        <w:rPr>
          <w:rFonts w:eastAsia="Arial"/>
          <w:i/>
          <w:spacing w:val="-1"/>
        </w:rPr>
        <w:t>i</w:t>
      </w:r>
      <w:r w:rsidRPr="00FC2ADB">
        <w:rPr>
          <w:rFonts w:eastAsia="Arial"/>
          <w:i/>
        </w:rPr>
        <w:t>n</w:t>
      </w:r>
      <w:r w:rsidRPr="00FC2ADB">
        <w:rPr>
          <w:rFonts w:eastAsia="Arial"/>
          <w:i/>
          <w:spacing w:val="-2"/>
        </w:rPr>
        <w:t xml:space="preserve"> </w:t>
      </w:r>
      <w:r w:rsidRPr="00FC2ADB">
        <w:rPr>
          <w:rFonts w:eastAsia="Arial"/>
          <w:i/>
          <w:spacing w:val="1"/>
        </w:rPr>
        <w:t>t</w:t>
      </w:r>
      <w:r w:rsidRPr="00FC2ADB">
        <w:rPr>
          <w:rFonts w:eastAsia="Arial"/>
          <w:i/>
        </w:rPr>
        <w:t>h</w:t>
      </w:r>
      <w:r w:rsidRPr="00FC2ADB">
        <w:rPr>
          <w:rFonts w:eastAsia="Arial"/>
          <w:i/>
          <w:spacing w:val="-1"/>
        </w:rPr>
        <w:t>i</w:t>
      </w:r>
      <w:r w:rsidRPr="00FC2ADB">
        <w:rPr>
          <w:rFonts w:eastAsia="Arial"/>
          <w:i/>
        </w:rPr>
        <w:t>s</w:t>
      </w:r>
      <w:r w:rsidRPr="00FC2ADB">
        <w:rPr>
          <w:rFonts w:eastAsia="Arial"/>
          <w:i/>
          <w:spacing w:val="-2"/>
        </w:rPr>
        <w:t xml:space="preserve"> </w:t>
      </w:r>
      <w:r w:rsidRPr="00FC2ADB">
        <w:rPr>
          <w:rFonts w:eastAsia="Arial"/>
          <w:i/>
          <w:spacing w:val="2"/>
        </w:rPr>
        <w:t>a</w:t>
      </w:r>
      <w:r w:rsidRPr="00FC2ADB">
        <w:rPr>
          <w:rFonts w:eastAsia="Arial"/>
          <w:i/>
        </w:rPr>
        <w:t>p</w:t>
      </w:r>
      <w:r w:rsidRPr="00FC2ADB">
        <w:rPr>
          <w:rFonts w:eastAsia="Arial"/>
          <w:i/>
          <w:spacing w:val="1"/>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0"/>
        </w:rPr>
        <w:t xml:space="preserve"> </w:t>
      </w:r>
      <w:r w:rsidRPr="00FC2ADB">
        <w:rPr>
          <w:rFonts w:eastAsia="Arial"/>
          <w:i/>
        </w:rPr>
        <w:t>w</w:t>
      </w:r>
      <w:r w:rsidRPr="00FC2ADB">
        <w:rPr>
          <w:rFonts w:eastAsia="Arial"/>
          <w:i/>
          <w:spacing w:val="1"/>
        </w:rPr>
        <w:t>i</w:t>
      </w:r>
      <w:r w:rsidRPr="00FC2ADB">
        <w:rPr>
          <w:rFonts w:eastAsia="Arial"/>
          <w:i/>
          <w:spacing w:val="-1"/>
        </w:rPr>
        <w:t>l</w:t>
      </w:r>
      <w:r w:rsidRPr="00FC2ADB">
        <w:rPr>
          <w:rFonts w:eastAsia="Arial"/>
          <w:i/>
        </w:rPr>
        <w:t>l</w:t>
      </w:r>
      <w:r w:rsidRPr="00FC2ADB">
        <w:rPr>
          <w:rFonts w:eastAsia="Arial"/>
          <w:i/>
          <w:spacing w:val="-2"/>
        </w:rPr>
        <w:t xml:space="preserve"> </w:t>
      </w:r>
      <w:r w:rsidRPr="00FC2ADB">
        <w:rPr>
          <w:rFonts w:eastAsia="Arial"/>
          <w:i/>
        </w:rPr>
        <w:t>be</w:t>
      </w:r>
      <w:r w:rsidRPr="00FC2ADB">
        <w:rPr>
          <w:rFonts w:eastAsia="Arial"/>
          <w:i/>
          <w:spacing w:val="-3"/>
        </w:rPr>
        <w:t xml:space="preserve"> </w:t>
      </w:r>
      <w:r w:rsidRPr="00FC2ADB">
        <w:rPr>
          <w:rFonts w:eastAsia="Arial"/>
          <w:i/>
          <w:spacing w:val="1"/>
        </w:rPr>
        <w:t>s</w:t>
      </w:r>
      <w:r w:rsidRPr="00FC2ADB">
        <w:rPr>
          <w:rFonts w:eastAsia="Arial"/>
          <w:i/>
        </w:rPr>
        <w:t>uf</w:t>
      </w:r>
      <w:r w:rsidRPr="00FC2ADB">
        <w:rPr>
          <w:rFonts w:eastAsia="Arial"/>
          <w:i/>
          <w:spacing w:val="1"/>
        </w:rPr>
        <w:t>f</w:t>
      </w:r>
      <w:r w:rsidRPr="00FC2ADB">
        <w:rPr>
          <w:rFonts w:eastAsia="Arial"/>
          <w:i/>
          <w:spacing w:val="-1"/>
        </w:rPr>
        <w:t>i</w:t>
      </w:r>
      <w:r w:rsidRPr="00FC2ADB">
        <w:rPr>
          <w:rFonts w:eastAsia="Arial"/>
          <w:i/>
          <w:spacing w:val="1"/>
        </w:rPr>
        <w:t>c</w:t>
      </w:r>
      <w:r w:rsidRPr="00FC2ADB">
        <w:rPr>
          <w:rFonts w:eastAsia="Arial"/>
          <w:i/>
          <w:spacing w:val="-1"/>
        </w:rPr>
        <w:t>i</w:t>
      </w:r>
      <w:r w:rsidRPr="00FC2ADB">
        <w:rPr>
          <w:rFonts w:eastAsia="Arial"/>
          <w:i/>
          <w:spacing w:val="2"/>
        </w:rPr>
        <w:t>e</w:t>
      </w:r>
      <w:r w:rsidRPr="00FC2ADB">
        <w:rPr>
          <w:rFonts w:eastAsia="Arial"/>
          <w:i/>
        </w:rPr>
        <w:t>nt</w:t>
      </w:r>
      <w:r w:rsidRPr="00FC2ADB">
        <w:rPr>
          <w:rFonts w:eastAsia="Arial"/>
          <w:i/>
          <w:spacing w:val="-9"/>
        </w:rPr>
        <w:t xml:space="preserve"> </w:t>
      </w:r>
      <w:r w:rsidRPr="00FC2ADB">
        <w:rPr>
          <w:rFonts w:eastAsia="Arial"/>
          <w:i/>
          <w:spacing w:val="1"/>
        </w:rPr>
        <w:t>c</w:t>
      </w:r>
      <w:r w:rsidRPr="00FC2ADB">
        <w:rPr>
          <w:rFonts w:eastAsia="Arial"/>
          <w:i/>
        </w:rPr>
        <w:t>a</w:t>
      </w:r>
      <w:r w:rsidRPr="00FC2ADB">
        <w:rPr>
          <w:rFonts w:eastAsia="Arial"/>
          <w:i/>
          <w:spacing w:val="-1"/>
        </w:rPr>
        <w:t>u</w:t>
      </w:r>
      <w:r w:rsidRPr="00FC2ADB">
        <w:rPr>
          <w:rFonts w:eastAsia="Arial"/>
          <w:i/>
          <w:spacing w:val="1"/>
        </w:rPr>
        <w:t>s</w:t>
      </w:r>
      <w:r w:rsidRPr="00FC2ADB">
        <w:rPr>
          <w:rFonts w:eastAsia="Arial"/>
          <w:i/>
        </w:rPr>
        <w:t>e</w:t>
      </w:r>
      <w:r w:rsidRPr="00FC2ADB">
        <w:rPr>
          <w:rFonts w:eastAsia="Arial"/>
          <w:i/>
          <w:spacing w:val="-3"/>
        </w:rPr>
        <w:t xml:space="preserve"> </w:t>
      </w:r>
      <w:r w:rsidRPr="00FC2ADB">
        <w:rPr>
          <w:rFonts w:eastAsia="Arial"/>
          <w:i/>
        </w:rPr>
        <w:t>f</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spacing w:val="1"/>
        </w:rPr>
        <w:t>c</w:t>
      </w:r>
      <w:r w:rsidRPr="00FC2ADB">
        <w:rPr>
          <w:rFonts w:eastAsia="Arial"/>
          <w:i/>
          <w:spacing w:val="2"/>
        </w:rPr>
        <w:t>a</w:t>
      </w:r>
      <w:r w:rsidRPr="00FC2ADB">
        <w:rPr>
          <w:rFonts w:eastAsia="Arial"/>
          <w:i/>
        </w:rPr>
        <w:t>n</w:t>
      </w:r>
      <w:r w:rsidRPr="00FC2ADB">
        <w:rPr>
          <w:rFonts w:eastAsia="Arial"/>
          <w:i/>
          <w:spacing w:val="1"/>
        </w:rPr>
        <w:t>c</w:t>
      </w:r>
      <w:r w:rsidRPr="00FC2ADB">
        <w:rPr>
          <w:rFonts w:eastAsia="Arial"/>
          <w:i/>
        </w:rPr>
        <w:t>e</w:t>
      </w:r>
      <w:r w:rsidRPr="00FC2ADB">
        <w:rPr>
          <w:rFonts w:eastAsia="Arial"/>
          <w:i/>
          <w:spacing w:val="-1"/>
        </w:rPr>
        <w:t>l</w:t>
      </w:r>
      <w:r w:rsidRPr="00FC2ADB">
        <w:rPr>
          <w:rFonts w:eastAsia="Arial"/>
          <w:i/>
          <w:spacing w:val="1"/>
        </w:rPr>
        <w:t>l</w:t>
      </w:r>
      <w:r w:rsidRPr="00FC2ADB">
        <w:rPr>
          <w:rFonts w:eastAsia="Arial"/>
          <w:i/>
        </w:rPr>
        <w:t>at</w:t>
      </w:r>
      <w:r w:rsidRPr="00FC2ADB">
        <w:rPr>
          <w:rFonts w:eastAsia="Arial"/>
          <w:i/>
          <w:spacing w:val="1"/>
        </w:rPr>
        <w:t>i</w:t>
      </w:r>
      <w:r w:rsidRPr="00FC2ADB">
        <w:rPr>
          <w:rFonts w:eastAsia="Arial"/>
          <w:i/>
        </w:rPr>
        <w:t>on</w:t>
      </w:r>
      <w:r w:rsidRPr="00FC2ADB">
        <w:rPr>
          <w:rFonts w:eastAsia="Arial"/>
          <w:i/>
          <w:spacing w:val="-10"/>
        </w:rPr>
        <w:t xml:space="preserve"> </w:t>
      </w:r>
      <w:r w:rsidRPr="00FC2ADB">
        <w:rPr>
          <w:rFonts w:eastAsia="Arial"/>
          <w:i/>
        </w:rPr>
        <w:t>of</w:t>
      </w:r>
      <w:r w:rsidRPr="00FC2ADB">
        <w:rPr>
          <w:rFonts w:eastAsia="Arial"/>
          <w:i/>
          <w:spacing w:val="-3"/>
        </w:rPr>
        <w:t xml:space="preserve"> </w:t>
      </w:r>
      <w:r w:rsidRPr="00FC2ADB">
        <w:rPr>
          <w:rFonts w:eastAsia="Arial"/>
          <w:i/>
        </w:rPr>
        <w:t>t</w:t>
      </w:r>
      <w:r w:rsidRPr="00FC2ADB">
        <w:rPr>
          <w:rFonts w:eastAsia="Arial"/>
          <w:i/>
          <w:spacing w:val="2"/>
        </w:rPr>
        <w:t>h</w:t>
      </w:r>
      <w:r w:rsidRPr="00FC2ADB">
        <w:rPr>
          <w:rFonts w:eastAsia="Arial"/>
          <w:i/>
          <w:spacing w:val="-1"/>
        </w:rPr>
        <w:t>i</w:t>
      </w:r>
      <w:r w:rsidRPr="00FC2ADB">
        <w:rPr>
          <w:rFonts w:eastAsia="Arial"/>
          <w:i/>
        </w:rPr>
        <w:t>s a</w:t>
      </w:r>
      <w:r w:rsidRPr="00FC2ADB">
        <w:rPr>
          <w:rFonts w:eastAsia="Arial"/>
          <w:i/>
          <w:spacing w:val="-1"/>
        </w:rPr>
        <w:t>p</w:t>
      </w:r>
      <w:r w:rsidRPr="00FC2ADB">
        <w:rPr>
          <w:rFonts w:eastAsia="Arial"/>
          <w:i/>
          <w:spacing w:val="2"/>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9"/>
        </w:rPr>
        <w:t xml:space="preserve">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o</w:t>
      </w:r>
      <w:r w:rsidRPr="00FC2ADB">
        <w:rPr>
          <w:rFonts w:eastAsia="Arial"/>
          <w:i/>
        </w:rPr>
        <w:t>r</w:t>
      </w:r>
      <w:r w:rsidRPr="00FC2ADB">
        <w:rPr>
          <w:rFonts w:eastAsia="Arial"/>
          <w:i/>
          <w:spacing w:val="-6"/>
        </w:rPr>
        <w:t xml:space="preserve"> </w:t>
      </w:r>
      <w:r w:rsidRPr="00FC2ADB">
        <w:rPr>
          <w:rFonts w:eastAsia="Arial"/>
          <w:i/>
          <w:spacing w:val="1"/>
        </w:rPr>
        <w:t>s</w:t>
      </w:r>
      <w:r w:rsidRPr="00FC2ADB">
        <w:rPr>
          <w:rFonts w:eastAsia="Arial"/>
          <w:i/>
        </w:rPr>
        <w:t>e</w:t>
      </w:r>
      <w:r w:rsidRPr="00FC2ADB">
        <w:rPr>
          <w:rFonts w:eastAsia="Arial"/>
          <w:i/>
          <w:spacing w:val="1"/>
        </w:rPr>
        <w:t>p</w:t>
      </w:r>
      <w:r w:rsidRPr="00FC2ADB">
        <w:rPr>
          <w:rFonts w:eastAsia="Arial"/>
          <w:i/>
        </w:rPr>
        <w:t>ara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7"/>
        </w:rPr>
        <w:t xml:space="preserve"> </w:t>
      </w:r>
      <w:r w:rsidRPr="00FC2ADB">
        <w:rPr>
          <w:rFonts w:eastAsia="Arial"/>
          <w:i/>
        </w:rPr>
        <w:t>fr</w:t>
      </w:r>
      <w:r w:rsidRPr="00FC2ADB">
        <w:rPr>
          <w:rFonts w:eastAsia="Arial"/>
          <w:i/>
          <w:spacing w:val="2"/>
        </w:rPr>
        <w:t>o</w:t>
      </w:r>
      <w:r w:rsidRPr="00FC2ADB">
        <w:rPr>
          <w:rFonts w:eastAsia="Arial"/>
          <w:i/>
        </w:rPr>
        <w:t>m</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47"/>
        </w:rPr>
        <w:t xml:space="preserve"> </w:t>
      </w:r>
      <w:r w:rsidRPr="00FC2ADB">
        <w:rPr>
          <w:rFonts w:eastAsia="Arial"/>
          <w:i/>
        </w:rPr>
        <w:t>Fu</w:t>
      </w:r>
      <w:r w:rsidRPr="00FC2ADB">
        <w:rPr>
          <w:rFonts w:eastAsia="Arial"/>
          <w:i/>
          <w:spacing w:val="1"/>
        </w:rPr>
        <w:t>r</w:t>
      </w:r>
      <w:r w:rsidRPr="00FC2ADB">
        <w:rPr>
          <w:rFonts w:eastAsia="Arial"/>
          <w:i/>
        </w:rPr>
        <w:t>th</w:t>
      </w:r>
      <w:r w:rsidRPr="00FC2ADB">
        <w:rPr>
          <w:rFonts w:eastAsia="Arial"/>
          <w:i/>
          <w:spacing w:val="-1"/>
        </w:rPr>
        <w:t>e</w:t>
      </w:r>
      <w:r w:rsidRPr="00FC2ADB">
        <w:rPr>
          <w:rFonts w:eastAsia="Arial"/>
          <w:i/>
          <w:spacing w:val="3"/>
        </w:rPr>
        <w:t>r</w:t>
      </w:r>
      <w:r w:rsidRPr="00FC2ADB">
        <w:rPr>
          <w:rFonts w:eastAsia="Arial"/>
          <w:i/>
        </w:rPr>
        <w:t>m</w:t>
      </w:r>
      <w:r w:rsidRPr="00FC2ADB">
        <w:rPr>
          <w:rFonts w:eastAsia="Arial"/>
          <w:i/>
          <w:spacing w:val="-1"/>
        </w:rPr>
        <w:t>o</w:t>
      </w:r>
      <w:r w:rsidRPr="00FC2ADB">
        <w:rPr>
          <w:rFonts w:eastAsia="Arial"/>
          <w:i/>
          <w:spacing w:val="1"/>
        </w:rPr>
        <w:t>r</w:t>
      </w:r>
      <w:r w:rsidRPr="00FC2ADB">
        <w:rPr>
          <w:rFonts w:eastAsia="Arial"/>
          <w:i/>
        </w:rPr>
        <w:t>e,</w:t>
      </w:r>
      <w:r w:rsidRPr="00FC2ADB">
        <w:rPr>
          <w:rFonts w:eastAsia="Arial"/>
          <w:i/>
          <w:spacing w:val="-13"/>
        </w:rPr>
        <w:t xml:space="preserve"> </w:t>
      </w:r>
      <w:r w:rsidRPr="00FC2ADB">
        <w:rPr>
          <w:rFonts w:eastAsia="Arial"/>
          <w:i/>
        </w:rPr>
        <w:t>I u</w:t>
      </w:r>
      <w:r w:rsidRPr="00FC2ADB">
        <w:rPr>
          <w:rFonts w:eastAsia="Arial"/>
          <w:i/>
          <w:spacing w:val="-1"/>
        </w:rPr>
        <w:t>n</w:t>
      </w:r>
      <w:r w:rsidRPr="00FC2ADB">
        <w:rPr>
          <w:rFonts w:eastAsia="Arial"/>
          <w:i/>
        </w:rPr>
        <w:t>d</w:t>
      </w:r>
      <w:r w:rsidRPr="00FC2ADB">
        <w:rPr>
          <w:rFonts w:eastAsia="Arial"/>
          <w:i/>
          <w:spacing w:val="-1"/>
        </w:rPr>
        <w:t>e</w:t>
      </w:r>
      <w:r w:rsidRPr="00FC2ADB">
        <w:rPr>
          <w:rFonts w:eastAsia="Arial"/>
          <w:i/>
          <w:spacing w:val="1"/>
        </w:rPr>
        <w:t>rs</w:t>
      </w:r>
      <w:r w:rsidRPr="00FC2ADB">
        <w:rPr>
          <w:rFonts w:eastAsia="Arial"/>
          <w:i/>
        </w:rPr>
        <w:t>t</w:t>
      </w:r>
      <w:r w:rsidRPr="00FC2ADB">
        <w:rPr>
          <w:rFonts w:eastAsia="Arial"/>
          <w:i/>
          <w:spacing w:val="2"/>
        </w:rPr>
        <w:t>a</w:t>
      </w:r>
      <w:r w:rsidRPr="00FC2ADB">
        <w:rPr>
          <w:rFonts w:eastAsia="Arial"/>
          <w:i/>
        </w:rPr>
        <w:t>nd</w:t>
      </w:r>
      <w:r w:rsidRPr="00FC2ADB">
        <w:rPr>
          <w:rFonts w:eastAsia="Arial"/>
          <w:i/>
          <w:spacing w:val="-11"/>
        </w:rPr>
        <w:t xml:space="preserve"> </w:t>
      </w:r>
      <w:r w:rsidRPr="00FC2ADB">
        <w:rPr>
          <w:rFonts w:eastAsia="Arial"/>
          <w:i/>
          <w:spacing w:val="2"/>
        </w:rPr>
        <w:t>t</w:t>
      </w:r>
      <w:r w:rsidRPr="00FC2ADB">
        <w:rPr>
          <w:rFonts w:eastAsia="Arial"/>
          <w:i/>
        </w:rPr>
        <w:t>h</w:t>
      </w:r>
      <w:r w:rsidRPr="00FC2ADB">
        <w:rPr>
          <w:rFonts w:eastAsia="Arial"/>
          <w:i/>
          <w:spacing w:val="-1"/>
        </w:rPr>
        <w:t>a</w:t>
      </w:r>
      <w:r w:rsidRPr="00FC2ADB">
        <w:rPr>
          <w:rFonts w:eastAsia="Arial"/>
          <w:i/>
        </w:rPr>
        <w:t>t</w:t>
      </w:r>
      <w:r w:rsidRPr="00FC2ADB">
        <w:rPr>
          <w:rFonts w:eastAsia="Arial"/>
          <w:i/>
          <w:spacing w:val="-1"/>
        </w:rPr>
        <w:t xml:space="preserve"> j</w:t>
      </w:r>
      <w:r w:rsidRPr="00FC2ADB">
        <w:rPr>
          <w:rFonts w:eastAsia="Arial"/>
          <w:i/>
        </w:rPr>
        <w:t>u</w:t>
      </w:r>
      <w:r w:rsidRPr="00FC2ADB">
        <w:rPr>
          <w:rFonts w:eastAsia="Arial"/>
          <w:i/>
          <w:spacing w:val="1"/>
        </w:rPr>
        <w:t>s</w:t>
      </w:r>
      <w:r w:rsidRPr="00FC2ADB">
        <w:rPr>
          <w:rFonts w:eastAsia="Arial"/>
          <w:i/>
        </w:rPr>
        <w:t>t</w:t>
      </w:r>
      <w:r w:rsidRPr="00FC2ADB">
        <w:rPr>
          <w:rFonts w:eastAsia="Arial"/>
          <w:i/>
          <w:spacing w:val="-1"/>
        </w:rPr>
        <w:t xml:space="preserve"> </w:t>
      </w:r>
      <w:r w:rsidRPr="00FC2ADB">
        <w:rPr>
          <w:rFonts w:eastAsia="Arial"/>
          <w:i/>
        </w:rPr>
        <w:t>as</w:t>
      </w:r>
      <w:r w:rsidRPr="00FC2ADB">
        <w:rPr>
          <w:rFonts w:eastAsia="Arial"/>
          <w:i/>
          <w:spacing w:val="-2"/>
        </w:rPr>
        <w:t xml:space="preserve"> </w:t>
      </w:r>
      <w:r w:rsidRPr="00FC2ADB">
        <w:rPr>
          <w:rFonts w:eastAsia="Arial"/>
          <w:i/>
        </w:rPr>
        <w:t>I</w:t>
      </w:r>
      <w:r w:rsidRPr="00FC2ADB">
        <w:rPr>
          <w:rFonts w:eastAsia="Arial"/>
          <w:i/>
          <w:spacing w:val="-1"/>
        </w:rPr>
        <w:t xml:space="preserve"> </w:t>
      </w:r>
      <w:r w:rsidRPr="00FC2ADB">
        <w:rPr>
          <w:rFonts w:eastAsia="Arial"/>
          <w:i/>
          <w:spacing w:val="1"/>
        </w:rPr>
        <w:t>a</w:t>
      </w:r>
      <w:r w:rsidRPr="00FC2ADB">
        <w:rPr>
          <w:rFonts w:eastAsia="Arial"/>
          <w:i/>
        </w:rPr>
        <w:t>m</w:t>
      </w:r>
      <w:r w:rsidRPr="00FC2ADB">
        <w:rPr>
          <w:rFonts w:eastAsia="Arial"/>
          <w:i/>
          <w:spacing w:val="-1"/>
        </w:rPr>
        <w:t xml:space="preserve"> </w:t>
      </w:r>
      <w:r w:rsidRPr="00FC2ADB">
        <w:rPr>
          <w:rFonts w:eastAsia="Arial"/>
          <w:i/>
        </w:rPr>
        <w:t>free</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rPr>
        <w:t>re</w:t>
      </w:r>
      <w:r w:rsidRPr="00FC2ADB">
        <w:rPr>
          <w:rFonts w:eastAsia="Arial"/>
          <w:i/>
          <w:spacing w:val="1"/>
        </w:rPr>
        <w:t>si</w:t>
      </w:r>
      <w:r w:rsidRPr="00FC2ADB">
        <w:rPr>
          <w:rFonts w:eastAsia="Arial"/>
          <w:i/>
        </w:rPr>
        <w:t>gn</w:t>
      </w:r>
      <w:r w:rsidRPr="00FC2ADB">
        <w:rPr>
          <w:rFonts w:eastAsia="Arial"/>
          <w:i/>
          <w:spacing w:val="-6"/>
        </w:rPr>
        <w:t xml:space="preserve"> </w:t>
      </w:r>
      <w:r w:rsidRPr="00FC2ADB">
        <w:rPr>
          <w:rFonts w:eastAsia="Arial"/>
          <w:i/>
          <w:spacing w:val="2"/>
        </w:rPr>
        <w:t>a</w:t>
      </w:r>
      <w:r w:rsidRPr="00FC2ADB">
        <w:rPr>
          <w:rFonts w:eastAsia="Arial"/>
          <w:i/>
        </w:rPr>
        <w:t>t</w:t>
      </w:r>
      <w:r w:rsidRPr="00FC2ADB">
        <w:rPr>
          <w:rFonts w:eastAsia="Arial"/>
          <w:i/>
          <w:spacing w:val="-2"/>
        </w:rPr>
        <w:t xml:space="preserve"> </w:t>
      </w:r>
      <w:r w:rsidRPr="00FC2ADB">
        <w:rPr>
          <w:rFonts w:eastAsia="Arial"/>
          <w:i/>
          <w:spacing w:val="-1"/>
        </w:rPr>
        <w:t>a</w:t>
      </w:r>
      <w:r w:rsidRPr="00FC2ADB">
        <w:rPr>
          <w:rFonts w:eastAsia="Arial"/>
          <w:i/>
        </w:rPr>
        <w:t>ny</w:t>
      </w:r>
      <w:r w:rsidRPr="00FC2ADB">
        <w:rPr>
          <w:rFonts w:eastAsia="Arial"/>
          <w:i/>
          <w:spacing w:val="-3"/>
        </w:rPr>
        <w:t xml:space="preserve"> </w:t>
      </w:r>
      <w:r w:rsidRPr="00FC2ADB">
        <w:rPr>
          <w:rFonts w:eastAsia="Arial"/>
          <w:i/>
          <w:spacing w:val="2"/>
        </w:rPr>
        <w:t>t</w:t>
      </w:r>
      <w:r w:rsidRPr="00FC2ADB">
        <w:rPr>
          <w:rFonts w:eastAsia="Arial"/>
          <w:i/>
          <w:spacing w:val="-1"/>
        </w:rPr>
        <w:t>i</w:t>
      </w:r>
      <w:r w:rsidRPr="00FC2ADB">
        <w:rPr>
          <w:rFonts w:eastAsia="Arial"/>
          <w:i/>
          <w:spacing w:val="2"/>
        </w:rPr>
        <w:t>me</w:t>
      </w:r>
      <w:r w:rsidRPr="00FC2ADB">
        <w:rPr>
          <w:rFonts w:eastAsia="Arial"/>
          <w:i/>
        </w:rPr>
        <w:t>,</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5"/>
        </w:rPr>
        <w:t>s</w:t>
      </w:r>
      <w:r w:rsidRPr="00FC2ADB">
        <w:rPr>
          <w:rFonts w:eastAsia="Arial"/>
          <w:i/>
        </w:rPr>
        <w:t>,</w:t>
      </w:r>
      <w:r w:rsidRPr="00FC2ADB">
        <w:rPr>
          <w:rFonts w:eastAsia="Arial"/>
          <w:i/>
          <w:spacing w:val="-12"/>
        </w:rPr>
        <w:t xml:space="preserve"> </w:t>
      </w:r>
      <w:r w:rsidRPr="00FC2ADB">
        <w:rPr>
          <w:rFonts w:eastAsia="Arial"/>
          <w:i/>
          <w:spacing w:val="2"/>
        </w:rPr>
        <w:t>I</w:t>
      </w:r>
      <w:r w:rsidRPr="00FC2ADB">
        <w:rPr>
          <w:rFonts w:eastAsia="Arial"/>
          <w:i/>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er</w:t>
      </w:r>
      <w:r w:rsidRPr="00FC2ADB">
        <w:rPr>
          <w:rFonts w:eastAsia="Arial"/>
          <w:i/>
          <w:spacing w:val="2"/>
        </w:rPr>
        <w:t>v</w:t>
      </w:r>
      <w:r w:rsidRPr="00FC2ADB">
        <w:rPr>
          <w:rFonts w:eastAsia="Arial"/>
          <w:i/>
        </w:rPr>
        <w:t>es</w:t>
      </w:r>
      <w:r w:rsidRPr="00FC2ADB">
        <w:rPr>
          <w:rFonts w:eastAsia="Arial"/>
          <w:i/>
          <w:spacing w:val="-8"/>
        </w:rPr>
        <w:t xml:space="preserve"> </w:t>
      </w:r>
      <w:r w:rsidRPr="00FC2ADB">
        <w:rPr>
          <w:rFonts w:eastAsia="Arial"/>
          <w:i/>
        </w:rPr>
        <w:t>t</w:t>
      </w:r>
      <w:r w:rsidRPr="00FC2ADB">
        <w:rPr>
          <w:rFonts w:eastAsia="Arial"/>
          <w:i/>
          <w:spacing w:val="-1"/>
        </w:rPr>
        <w:t>h</w:t>
      </w:r>
      <w:r w:rsidRPr="00FC2ADB">
        <w:rPr>
          <w:rFonts w:eastAsia="Arial"/>
          <w:i/>
        </w:rPr>
        <w:t>e</w:t>
      </w:r>
      <w:r w:rsidRPr="00FC2ADB">
        <w:rPr>
          <w:rFonts w:eastAsia="Arial"/>
          <w:i/>
          <w:spacing w:val="-3"/>
        </w:rPr>
        <w:t xml:space="preserve"> </w:t>
      </w:r>
      <w:r w:rsidRPr="00FC2ADB">
        <w:rPr>
          <w:rFonts w:eastAsia="Arial"/>
          <w:i/>
        </w:rPr>
        <w:t>r</w:t>
      </w:r>
      <w:r w:rsidRPr="00FC2ADB">
        <w:rPr>
          <w:rFonts w:eastAsia="Arial"/>
          <w:i/>
          <w:spacing w:val="2"/>
        </w:rPr>
        <w:t>i</w:t>
      </w:r>
      <w:r w:rsidRPr="00FC2ADB">
        <w:rPr>
          <w:rFonts w:eastAsia="Arial"/>
          <w:i/>
        </w:rPr>
        <w:t>g</w:t>
      </w:r>
      <w:r w:rsidRPr="00FC2ADB">
        <w:rPr>
          <w:rFonts w:eastAsia="Arial"/>
          <w:i/>
          <w:spacing w:val="-1"/>
        </w:rPr>
        <w:t>h</w:t>
      </w:r>
      <w:r w:rsidRPr="00FC2ADB">
        <w:rPr>
          <w:rFonts w:eastAsia="Arial"/>
          <w:i/>
        </w:rPr>
        <w:t>t</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t</w:t>
      </w:r>
      <w:r w:rsidRPr="00FC2ADB">
        <w:rPr>
          <w:rFonts w:eastAsia="Arial"/>
          <w:i/>
        </w:rPr>
        <w:t>e</w:t>
      </w:r>
      <w:r w:rsidRPr="00FC2ADB">
        <w:rPr>
          <w:rFonts w:eastAsia="Arial"/>
          <w:i/>
          <w:spacing w:val="3"/>
        </w:rPr>
        <w:t>r</w:t>
      </w:r>
      <w:r w:rsidRPr="00FC2ADB">
        <w:rPr>
          <w:rFonts w:eastAsia="Arial"/>
          <w:i/>
        </w:rPr>
        <w:t>m</w:t>
      </w:r>
      <w:r w:rsidRPr="00FC2ADB">
        <w:rPr>
          <w:rFonts w:eastAsia="Arial"/>
          <w:i/>
          <w:spacing w:val="-1"/>
        </w:rPr>
        <w:t>i</w:t>
      </w:r>
      <w:r w:rsidRPr="00FC2ADB">
        <w:rPr>
          <w:rFonts w:eastAsia="Arial"/>
          <w:i/>
          <w:spacing w:val="2"/>
        </w:rPr>
        <w:t>n</w:t>
      </w:r>
      <w:r w:rsidRPr="00FC2ADB">
        <w:rPr>
          <w:rFonts w:eastAsia="Arial"/>
          <w:i/>
        </w:rPr>
        <w:t>ate</w:t>
      </w:r>
      <w:r w:rsidRPr="00FC2ADB">
        <w:rPr>
          <w:rFonts w:eastAsia="Arial"/>
          <w:i/>
          <w:spacing w:val="-7"/>
        </w:rPr>
        <w:t xml:space="preserve"> </w:t>
      </w:r>
      <w:r w:rsidRPr="00FC2ADB">
        <w:rPr>
          <w:rFonts w:eastAsia="Arial"/>
          <w:i/>
        </w:rPr>
        <w:t xml:space="preserve">my </w:t>
      </w:r>
      <w:r w:rsidR="0095218B" w:rsidRPr="00FC2ADB">
        <w:rPr>
          <w:rFonts w:eastAsia="Arial"/>
          <w:i/>
        </w:rPr>
        <w:t>volunteer position</w:t>
      </w:r>
      <w:r w:rsidRPr="00FC2ADB">
        <w:rPr>
          <w:rFonts w:eastAsia="Arial"/>
          <w:i/>
          <w:spacing w:val="-12"/>
        </w:rPr>
        <w:t xml:space="preserve"> </w:t>
      </w:r>
      <w:r w:rsidRPr="00FC2ADB">
        <w:rPr>
          <w:rFonts w:eastAsia="Arial"/>
          <w:i/>
          <w:spacing w:val="2"/>
        </w:rPr>
        <w:t>a</w:t>
      </w:r>
      <w:r w:rsidRPr="00FC2ADB">
        <w:rPr>
          <w:rFonts w:eastAsia="Arial"/>
          <w:i/>
        </w:rPr>
        <w:t>t</w:t>
      </w:r>
      <w:r w:rsidRPr="00FC2ADB">
        <w:rPr>
          <w:rFonts w:eastAsia="Arial"/>
          <w:i/>
          <w:spacing w:val="-2"/>
        </w:rPr>
        <w:t xml:space="preserve"> </w:t>
      </w:r>
      <w:r w:rsidRPr="00FC2ADB">
        <w:rPr>
          <w:rFonts w:eastAsia="Arial"/>
          <w:i/>
          <w:spacing w:val="-1"/>
        </w:rPr>
        <w:t>a</w:t>
      </w:r>
      <w:r w:rsidRPr="00FC2ADB">
        <w:rPr>
          <w:rFonts w:eastAsia="Arial"/>
          <w:i/>
        </w:rPr>
        <w:t>ny</w:t>
      </w:r>
      <w:r w:rsidRPr="00FC2ADB">
        <w:rPr>
          <w:rFonts w:eastAsia="Arial"/>
          <w:i/>
          <w:spacing w:val="-3"/>
        </w:rPr>
        <w:t xml:space="preserve"> </w:t>
      </w:r>
      <w:r w:rsidRPr="00FC2ADB">
        <w:rPr>
          <w:rFonts w:eastAsia="Arial"/>
          <w:i/>
          <w:spacing w:val="2"/>
        </w:rPr>
        <w:t>t</w:t>
      </w:r>
      <w:r w:rsidRPr="00FC2ADB">
        <w:rPr>
          <w:rFonts w:eastAsia="Arial"/>
          <w:i/>
          <w:spacing w:val="-1"/>
        </w:rPr>
        <w:t>i</w:t>
      </w:r>
      <w:r w:rsidRPr="00FC2ADB">
        <w:rPr>
          <w:rFonts w:eastAsia="Arial"/>
          <w:i/>
          <w:spacing w:val="2"/>
        </w:rPr>
        <w:t>m</w:t>
      </w:r>
      <w:r w:rsidRPr="00FC2ADB">
        <w:rPr>
          <w:rFonts w:eastAsia="Arial"/>
          <w:i/>
        </w:rPr>
        <w:t>e,</w:t>
      </w:r>
      <w:r w:rsidRPr="00FC2ADB">
        <w:rPr>
          <w:rFonts w:eastAsia="Arial"/>
          <w:i/>
          <w:spacing w:val="-5"/>
        </w:rPr>
        <w:t xml:space="preserve"> </w:t>
      </w:r>
      <w:r w:rsidRPr="00FC2ADB">
        <w:rPr>
          <w:rFonts w:eastAsia="Arial"/>
          <w:i/>
          <w:spacing w:val="2"/>
        </w:rPr>
        <w:t>w</w:t>
      </w:r>
      <w:r w:rsidRPr="00FC2ADB">
        <w:rPr>
          <w:rFonts w:eastAsia="Arial"/>
          <w:i/>
          <w:spacing w:val="1"/>
        </w:rPr>
        <w:t>i</w:t>
      </w:r>
      <w:r w:rsidRPr="00FC2ADB">
        <w:rPr>
          <w:rFonts w:eastAsia="Arial"/>
          <w:i/>
        </w:rPr>
        <w:t>th</w:t>
      </w:r>
      <w:r w:rsidRPr="00FC2ADB">
        <w:rPr>
          <w:rFonts w:eastAsia="Arial"/>
          <w:i/>
          <w:spacing w:val="-5"/>
        </w:rPr>
        <w:t xml:space="preserve"> </w:t>
      </w:r>
      <w:r w:rsidRPr="00FC2ADB">
        <w:rPr>
          <w:rFonts w:eastAsia="Arial"/>
          <w:i/>
        </w:rPr>
        <w:t>or</w:t>
      </w:r>
      <w:r w:rsidRPr="00FC2ADB">
        <w:rPr>
          <w:rFonts w:eastAsia="Arial"/>
          <w:i/>
          <w:spacing w:val="-2"/>
        </w:rPr>
        <w:t xml:space="preserve"> </w:t>
      </w:r>
      <w:r w:rsidRPr="00FC2ADB">
        <w:rPr>
          <w:rFonts w:eastAsia="Arial"/>
          <w:i/>
          <w:spacing w:val="3"/>
        </w:rPr>
        <w:t>w</w:t>
      </w:r>
      <w:r w:rsidRPr="00FC2ADB">
        <w:rPr>
          <w:rFonts w:eastAsia="Arial"/>
          <w:i/>
          <w:spacing w:val="-1"/>
        </w:rPr>
        <w:t>i</w:t>
      </w:r>
      <w:r w:rsidRPr="00FC2ADB">
        <w:rPr>
          <w:rFonts w:eastAsia="Arial"/>
          <w:i/>
        </w:rPr>
        <w:t>th</w:t>
      </w:r>
      <w:r w:rsidRPr="00FC2ADB">
        <w:rPr>
          <w:rFonts w:eastAsia="Arial"/>
          <w:i/>
          <w:spacing w:val="1"/>
        </w:rPr>
        <w:t>o</w:t>
      </w:r>
      <w:r w:rsidRPr="00FC2ADB">
        <w:rPr>
          <w:rFonts w:eastAsia="Arial"/>
          <w:i/>
        </w:rPr>
        <w:t>ut</w:t>
      </w:r>
      <w:r w:rsidRPr="00FC2ADB">
        <w:rPr>
          <w:rFonts w:eastAsia="Arial"/>
          <w:i/>
          <w:spacing w:val="-7"/>
        </w:rPr>
        <w:t xml:space="preserve"> </w:t>
      </w:r>
      <w:r w:rsidRPr="00FC2ADB">
        <w:rPr>
          <w:rFonts w:eastAsia="Arial"/>
          <w:i/>
          <w:spacing w:val="1"/>
        </w:rPr>
        <w:t>c</w:t>
      </w:r>
      <w:r w:rsidRPr="00FC2ADB">
        <w:rPr>
          <w:rFonts w:eastAsia="Arial"/>
          <w:i/>
        </w:rPr>
        <w:t>a</w:t>
      </w:r>
      <w:r w:rsidRPr="00FC2ADB">
        <w:rPr>
          <w:rFonts w:eastAsia="Arial"/>
          <w:i/>
          <w:spacing w:val="-1"/>
        </w:rPr>
        <w:t>u</w:t>
      </w:r>
      <w:r w:rsidRPr="00FC2ADB">
        <w:rPr>
          <w:rFonts w:eastAsia="Arial"/>
          <w:i/>
          <w:spacing w:val="3"/>
        </w:rPr>
        <w:t>s</w:t>
      </w:r>
      <w:r w:rsidRPr="00FC2ADB">
        <w:rPr>
          <w:rFonts w:eastAsia="Arial"/>
          <w:i/>
        </w:rPr>
        <w:t>e</w:t>
      </w:r>
      <w:r w:rsidRPr="00FC2ADB">
        <w:rPr>
          <w:rFonts w:eastAsia="Arial"/>
          <w:i/>
          <w:spacing w:val="-5"/>
        </w:rPr>
        <w:t xml:space="preserve"> </w:t>
      </w:r>
      <w:r w:rsidRPr="00FC2ADB">
        <w:rPr>
          <w:rFonts w:eastAsia="Arial"/>
          <w:i/>
          <w:spacing w:val="-1"/>
        </w:rPr>
        <w:t>a</w:t>
      </w:r>
      <w:r w:rsidRPr="00FC2ADB">
        <w:rPr>
          <w:rFonts w:eastAsia="Arial"/>
          <w:i/>
          <w:spacing w:val="2"/>
        </w:rPr>
        <w:t>n</w:t>
      </w:r>
      <w:r w:rsidRPr="00FC2ADB">
        <w:rPr>
          <w:rFonts w:eastAsia="Arial"/>
          <w:i/>
        </w:rPr>
        <w:t>d</w:t>
      </w:r>
      <w:r w:rsidRPr="00FC2ADB">
        <w:rPr>
          <w:rFonts w:eastAsia="Arial"/>
          <w:i/>
          <w:spacing w:val="-3"/>
        </w:rPr>
        <w:t xml:space="preserve"> </w:t>
      </w:r>
      <w:r w:rsidRPr="00FC2ADB">
        <w:rPr>
          <w:rFonts w:eastAsia="Arial"/>
          <w:i/>
          <w:spacing w:val="2"/>
        </w:rPr>
        <w:t>w</w:t>
      </w:r>
      <w:r w:rsidRPr="00FC2ADB">
        <w:rPr>
          <w:rFonts w:eastAsia="Arial"/>
          <w:i/>
          <w:spacing w:val="-1"/>
        </w:rPr>
        <w:t>i</w:t>
      </w:r>
      <w:r w:rsidRPr="00FC2ADB">
        <w:rPr>
          <w:rFonts w:eastAsia="Arial"/>
          <w:i/>
          <w:spacing w:val="2"/>
        </w:rPr>
        <w:t>t</w:t>
      </w:r>
      <w:r w:rsidRPr="00FC2ADB">
        <w:rPr>
          <w:rFonts w:eastAsia="Arial"/>
          <w:i/>
        </w:rPr>
        <w:t>h</w:t>
      </w:r>
      <w:r w:rsidRPr="00FC2ADB">
        <w:rPr>
          <w:rFonts w:eastAsia="Arial"/>
          <w:i/>
          <w:spacing w:val="-1"/>
        </w:rPr>
        <w:t>o</w:t>
      </w:r>
      <w:r w:rsidRPr="00FC2ADB">
        <w:rPr>
          <w:rFonts w:eastAsia="Arial"/>
          <w:i/>
        </w:rPr>
        <w:t>ut</w:t>
      </w:r>
      <w:r w:rsidRPr="00FC2ADB">
        <w:rPr>
          <w:rFonts w:eastAsia="Arial"/>
          <w:i/>
          <w:spacing w:val="-5"/>
        </w:rPr>
        <w:t xml:space="preserve"> </w:t>
      </w:r>
      <w:r w:rsidRPr="00FC2ADB">
        <w:rPr>
          <w:rFonts w:eastAsia="Arial"/>
          <w:i/>
        </w:rPr>
        <w:t>pri</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rPr>
        <w:t>n</w:t>
      </w:r>
      <w:r w:rsidRPr="00FC2ADB">
        <w:rPr>
          <w:rFonts w:eastAsia="Arial"/>
          <w:i/>
          <w:spacing w:val="-1"/>
        </w:rPr>
        <w:t>o</w:t>
      </w:r>
      <w:r w:rsidRPr="00FC2ADB">
        <w:rPr>
          <w:rFonts w:eastAsia="Arial"/>
          <w:i/>
          <w:spacing w:val="2"/>
        </w:rPr>
        <w:t>t</w:t>
      </w:r>
      <w:r w:rsidRPr="00FC2ADB">
        <w:rPr>
          <w:rFonts w:eastAsia="Arial"/>
          <w:i/>
          <w:spacing w:val="-1"/>
        </w:rPr>
        <w:t>i</w:t>
      </w:r>
      <w:r w:rsidRPr="00FC2ADB">
        <w:rPr>
          <w:rFonts w:eastAsia="Arial"/>
          <w:i/>
          <w:spacing w:val="1"/>
        </w:rPr>
        <w:t>c</w:t>
      </w:r>
      <w:r w:rsidRPr="00FC2ADB">
        <w:rPr>
          <w:rFonts w:eastAsia="Arial"/>
          <w:i/>
        </w:rPr>
        <w:t>e.</w:t>
      </w:r>
      <w:r w:rsidRPr="00FC2ADB">
        <w:rPr>
          <w:rFonts w:eastAsia="Arial"/>
          <w:i/>
          <w:spacing w:val="49"/>
        </w:rPr>
        <w:t xml:space="preserve"> </w:t>
      </w:r>
      <w:r w:rsidRPr="00FC2ADB">
        <w:rPr>
          <w:rFonts w:eastAsia="Arial"/>
          <w:i/>
        </w:rPr>
        <w:t>I u</w:t>
      </w:r>
      <w:r w:rsidRPr="00FC2ADB">
        <w:rPr>
          <w:rFonts w:eastAsia="Arial"/>
          <w:i/>
          <w:spacing w:val="-1"/>
        </w:rPr>
        <w:t>n</w:t>
      </w:r>
      <w:r w:rsidRPr="00FC2ADB">
        <w:rPr>
          <w:rFonts w:eastAsia="Arial"/>
          <w:i/>
          <w:spacing w:val="2"/>
        </w:rPr>
        <w:t>d</w:t>
      </w:r>
      <w:r w:rsidRPr="00FC2ADB">
        <w:rPr>
          <w:rFonts w:eastAsia="Arial"/>
          <w:i/>
        </w:rPr>
        <w:t>er</w:t>
      </w:r>
      <w:r w:rsidRPr="00FC2ADB">
        <w:rPr>
          <w:rFonts w:eastAsia="Arial"/>
          <w:i/>
          <w:spacing w:val="2"/>
        </w:rPr>
        <w:t>s</w:t>
      </w:r>
      <w:r w:rsidRPr="00FC2ADB">
        <w:rPr>
          <w:rFonts w:eastAsia="Arial"/>
          <w:i/>
        </w:rPr>
        <w:t>ta</w:t>
      </w:r>
      <w:r w:rsidRPr="00FC2ADB">
        <w:rPr>
          <w:rFonts w:eastAsia="Arial"/>
          <w:i/>
          <w:spacing w:val="-1"/>
        </w:rPr>
        <w:t>n</w:t>
      </w:r>
      <w:r w:rsidRPr="00FC2ADB">
        <w:rPr>
          <w:rFonts w:eastAsia="Arial"/>
          <w:i/>
        </w:rPr>
        <w:t>d</w:t>
      </w:r>
      <w:r w:rsidRPr="00FC2ADB">
        <w:rPr>
          <w:rFonts w:eastAsia="Arial"/>
          <w:i/>
          <w:spacing w:val="-10"/>
        </w:rPr>
        <w:t xml:space="preserve"> </w:t>
      </w:r>
      <w:r w:rsidRPr="00FC2ADB">
        <w:rPr>
          <w:rFonts w:eastAsia="Arial"/>
          <w:i/>
          <w:spacing w:val="1"/>
        </w:rPr>
        <w:t>t</w:t>
      </w:r>
      <w:r w:rsidRPr="00FC2ADB">
        <w:rPr>
          <w:rFonts w:eastAsia="Arial"/>
          <w:i/>
        </w:rPr>
        <w:t>h</w:t>
      </w:r>
      <w:r w:rsidRPr="00FC2ADB">
        <w:rPr>
          <w:rFonts w:eastAsia="Arial"/>
          <w:i/>
          <w:spacing w:val="-1"/>
        </w:rPr>
        <w:t>a</w:t>
      </w:r>
      <w:r w:rsidRPr="00FC2ADB">
        <w:rPr>
          <w:rFonts w:eastAsia="Arial"/>
          <w:i/>
        </w:rPr>
        <w:t>t</w:t>
      </w:r>
      <w:r w:rsidRPr="00FC2ADB">
        <w:rPr>
          <w:rFonts w:eastAsia="Arial"/>
          <w:i/>
          <w:spacing w:val="-1"/>
        </w:rPr>
        <w:t xml:space="preserve"> </w:t>
      </w:r>
      <w:r w:rsidRPr="00FC2ADB">
        <w:rPr>
          <w:rFonts w:eastAsia="Arial"/>
          <w:i/>
        </w:rPr>
        <w:t>no</w:t>
      </w:r>
      <w:r w:rsidRPr="00FC2ADB">
        <w:rPr>
          <w:rFonts w:eastAsia="Arial"/>
          <w:i/>
          <w:spacing w:val="-3"/>
        </w:rPr>
        <w:t xml:space="preserve"> </w:t>
      </w:r>
      <w:r w:rsidRPr="00FC2ADB">
        <w:rPr>
          <w:rFonts w:eastAsia="Arial"/>
          <w:i/>
        </w:rPr>
        <w:t>r</w:t>
      </w:r>
      <w:r w:rsidRPr="00FC2ADB">
        <w:rPr>
          <w:rFonts w:eastAsia="Arial"/>
          <w:i/>
          <w:spacing w:val="2"/>
        </w:rPr>
        <w:t>e</w:t>
      </w:r>
      <w:r w:rsidRPr="00FC2ADB">
        <w:rPr>
          <w:rFonts w:eastAsia="Arial"/>
          <w:i/>
        </w:rPr>
        <w:t>pre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spacing w:val="2"/>
        </w:rPr>
        <w:t>t</w:t>
      </w:r>
      <w:r w:rsidRPr="00FC2ADB">
        <w:rPr>
          <w:rFonts w:eastAsia="Arial"/>
          <w:i/>
        </w:rPr>
        <w:t>at</w:t>
      </w:r>
      <w:r w:rsidRPr="00FC2ADB">
        <w:rPr>
          <w:rFonts w:eastAsia="Arial"/>
          <w:i/>
          <w:spacing w:val="-2"/>
        </w:rPr>
        <w:t>i</w:t>
      </w:r>
      <w:r w:rsidRPr="00FC2ADB">
        <w:rPr>
          <w:rFonts w:eastAsia="Arial"/>
          <w:i/>
          <w:spacing w:val="1"/>
        </w:rPr>
        <w:t>v</w:t>
      </w:r>
      <w:r w:rsidRPr="00FC2ADB">
        <w:rPr>
          <w:rFonts w:eastAsia="Arial"/>
          <w:i/>
        </w:rPr>
        <w:t>e</w:t>
      </w:r>
      <w:r w:rsidRPr="00FC2ADB">
        <w:rPr>
          <w:rFonts w:eastAsia="Arial"/>
          <w:i/>
          <w:spacing w:val="-12"/>
        </w:rPr>
        <w:t xml:space="preserve"> </w:t>
      </w:r>
      <w:r w:rsidRPr="00FC2ADB">
        <w:rPr>
          <w:rFonts w:eastAsia="Arial"/>
          <w:i/>
        </w:rPr>
        <w:t>of</w:t>
      </w:r>
      <w:r w:rsidRPr="00FC2ADB">
        <w:rPr>
          <w:rFonts w:eastAsia="Arial"/>
          <w:i/>
          <w:spacing w:val="-3"/>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009466E3" w:rsidRPr="00FC2ADB">
        <w:rPr>
          <w:rFonts w:eastAsia="Arial"/>
          <w:i/>
        </w:rPr>
        <w:t xml:space="preserve"> </w:t>
      </w:r>
      <w:r w:rsidRPr="00FC2ADB">
        <w:rPr>
          <w:rFonts w:eastAsia="Arial"/>
          <w:i/>
        </w:rPr>
        <w:t>Con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2"/>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4"/>
        </w:rPr>
        <w:t xml:space="preserve"> </w:t>
      </w:r>
      <w:r w:rsidRPr="00FC2ADB">
        <w:rPr>
          <w:rFonts w:eastAsia="Arial"/>
          <w:i/>
          <w:spacing w:val="2"/>
        </w:rPr>
        <w:t>h</w:t>
      </w:r>
      <w:r w:rsidRPr="00FC2ADB">
        <w:rPr>
          <w:rFonts w:eastAsia="Arial"/>
          <w:i/>
        </w:rPr>
        <w:t>as</w:t>
      </w:r>
      <w:r w:rsidRPr="00FC2ADB">
        <w:rPr>
          <w:rFonts w:eastAsia="Arial"/>
          <w:i/>
          <w:spacing w:val="-3"/>
        </w:rPr>
        <w:t xml:space="preserve"> </w:t>
      </w:r>
      <w:r w:rsidRPr="00FC2ADB">
        <w:rPr>
          <w:rFonts w:eastAsia="Arial"/>
          <w:i/>
        </w:rPr>
        <w:t>t</w:t>
      </w:r>
      <w:r w:rsidRPr="00FC2ADB">
        <w:rPr>
          <w:rFonts w:eastAsia="Arial"/>
          <w:i/>
          <w:spacing w:val="-1"/>
        </w:rPr>
        <w:t>h</w:t>
      </w:r>
      <w:r w:rsidRPr="00FC2ADB">
        <w:rPr>
          <w:rFonts w:eastAsia="Arial"/>
          <w:i/>
        </w:rPr>
        <w:t>e</w:t>
      </w:r>
      <w:r w:rsidRPr="00FC2ADB">
        <w:rPr>
          <w:rFonts w:eastAsia="Arial"/>
          <w:i/>
          <w:spacing w:val="-1"/>
        </w:rPr>
        <w:t xml:space="preserve"> </w:t>
      </w:r>
      <w:r w:rsidRPr="00FC2ADB">
        <w:rPr>
          <w:rFonts w:eastAsia="Arial"/>
          <w:i/>
          <w:spacing w:val="2"/>
        </w:rPr>
        <w:t>a</w:t>
      </w:r>
      <w:r w:rsidRPr="00FC2ADB">
        <w:rPr>
          <w:rFonts w:eastAsia="Arial"/>
          <w:i/>
        </w:rPr>
        <w:t>ut</w:t>
      </w:r>
      <w:r w:rsidRPr="00FC2ADB">
        <w:rPr>
          <w:rFonts w:eastAsia="Arial"/>
          <w:i/>
          <w:spacing w:val="-1"/>
        </w:rPr>
        <w:t>h</w:t>
      </w:r>
      <w:r w:rsidRPr="00FC2ADB">
        <w:rPr>
          <w:rFonts w:eastAsia="Arial"/>
          <w:i/>
        </w:rPr>
        <w:t>or</w:t>
      </w:r>
      <w:r w:rsidRPr="00FC2ADB">
        <w:rPr>
          <w:rFonts w:eastAsia="Arial"/>
          <w:i/>
          <w:spacing w:val="2"/>
        </w:rPr>
        <w:t>i</w:t>
      </w:r>
      <w:r w:rsidRPr="00FC2ADB">
        <w:rPr>
          <w:rFonts w:eastAsia="Arial"/>
          <w:i/>
        </w:rPr>
        <w:t>ty</w:t>
      </w:r>
      <w:r w:rsidRPr="00FC2ADB">
        <w:rPr>
          <w:rFonts w:eastAsia="Arial"/>
          <w:i/>
          <w:spacing w:val="-7"/>
        </w:rPr>
        <w:t xml:space="preserve"> </w:t>
      </w:r>
      <w:r w:rsidRPr="00FC2ADB">
        <w:rPr>
          <w:rFonts w:eastAsia="Arial"/>
          <w:i/>
        </w:rPr>
        <w:t>to</w:t>
      </w:r>
      <w:r w:rsidRPr="00FC2ADB">
        <w:rPr>
          <w:rFonts w:eastAsia="Arial"/>
          <w:i/>
          <w:spacing w:val="-1"/>
        </w:rPr>
        <w:t xml:space="preserve"> </w:t>
      </w:r>
      <w:r w:rsidRPr="00FC2ADB">
        <w:rPr>
          <w:rFonts w:eastAsia="Arial"/>
          <w:i/>
        </w:rPr>
        <w:t>m</w:t>
      </w:r>
      <w:r w:rsidRPr="00FC2ADB">
        <w:rPr>
          <w:rFonts w:eastAsia="Arial"/>
          <w:i/>
          <w:spacing w:val="-1"/>
        </w:rPr>
        <w:t>a</w:t>
      </w:r>
      <w:r w:rsidRPr="00FC2ADB">
        <w:rPr>
          <w:rFonts w:eastAsia="Arial"/>
          <w:i/>
          <w:spacing w:val="1"/>
        </w:rPr>
        <w:t>k</w:t>
      </w:r>
      <w:r w:rsidRPr="00FC2ADB">
        <w:rPr>
          <w:rFonts w:eastAsia="Arial"/>
          <w:i/>
        </w:rPr>
        <w:t>e</w:t>
      </w:r>
      <w:r w:rsidRPr="00FC2ADB">
        <w:rPr>
          <w:rFonts w:eastAsia="Arial"/>
          <w:i/>
          <w:spacing w:val="-3"/>
        </w:rPr>
        <w:t xml:space="preserve"> </w:t>
      </w:r>
      <w:r w:rsidRPr="00FC2ADB">
        <w:rPr>
          <w:rFonts w:eastAsia="Arial"/>
          <w:i/>
          <w:spacing w:val="2"/>
        </w:rPr>
        <w:t>a</w:t>
      </w:r>
      <w:r w:rsidRPr="00FC2ADB">
        <w:rPr>
          <w:rFonts w:eastAsia="Arial"/>
          <w:i/>
        </w:rPr>
        <w:t>ny</w:t>
      </w:r>
      <w:r w:rsidRPr="00FC2ADB">
        <w:rPr>
          <w:rFonts w:eastAsia="Arial"/>
          <w:i/>
          <w:spacing w:val="-3"/>
        </w:rPr>
        <w:t xml:space="preserve"> </w:t>
      </w:r>
      <w:r w:rsidRPr="00FC2ADB">
        <w:rPr>
          <w:rFonts w:eastAsia="Arial"/>
          <w:i/>
        </w:rPr>
        <w:t>as</w:t>
      </w:r>
      <w:r w:rsidRPr="00FC2ADB">
        <w:rPr>
          <w:rFonts w:eastAsia="Arial"/>
          <w:i/>
          <w:spacing w:val="1"/>
        </w:rPr>
        <w:t>s</w:t>
      </w:r>
      <w:r w:rsidRPr="00FC2ADB">
        <w:rPr>
          <w:rFonts w:eastAsia="Arial"/>
          <w:i/>
        </w:rPr>
        <w:t>uran</w:t>
      </w:r>
      <w:r w:rsidRPr="00FC2ADB">
        <w:rPr>
          <w:rFonts w:eastAsia="Arial"/>
          <w:i/>
          <w:spacing w:val="1"/>
        </w:rPr>
        <w:t>c</w:t>
      </w:r>
      <w:r w:rsidRPr="00FC2ADB">
        <w:rPr>
          <w:rFonts w:eastAsia="Arial"/>
          <w:i/>
        </w:rPr>
        <w:t>es</w:t>
      </w:r>
      <w:r w:rsidRPr="00FC2ADB">
        <w:rPr>
          <w:rFonts w:eastAsia="Arial"/>
          <w:i/>
          <w:spacing w:val="-10"/>
        </w:rPr>
        <w:t xml:space="preserve"> </w:t>
      </w:r>
      <w:r w:rsidRPr="00FC2ADB">
        <w:rPr>
          <w:rFonts w:eastAsia="Arial"/>
          <w:i/>
        </w:rPr>
        <w:t>to</w:t>
      </w:r>
      <w:r w:rsidRPr="00FC2ADB">
        <w:rPr>
          <w:rFonts w:eastAsia="Arial"/>
          <w:i/>
          <w:spacing w:val="-3"/>
        </w:rPr>
        <w:t xml:space="preserve"> </w:t>
      </w:r>
      <w:r w:rsidRPr="00FC2ADB">
        <w:rPr>
          <w:rFonts w:eastAsia="Arial"/>
          <w:i/>
          <w:spacing w:val="2"/>
        </w:rPr>
        <w:t>t</w:t>
      </w:r>
      <w:r w:rsidRPr="00FC2ADB">
        <w:rPr>
          <w:rFonts w:eastAsia="Arial"/>
          <w:i/>
        </w:rPr>
        <w:t>he</w:t>
      </w:r>
      <w:r w:rsidRPr="00FC2ADB">
        <w:rPr>
          <w:rFonts w:eastAsia="Arial"/>
          <w:i/>
          <w:spacing w:val="-4"/>
        </w:rPr>
        <w:t xml:space="preserve"> </w:t>
      </w:r>
      <w:r w:rsidRPr="00FC2ADB">
        <w:rPr>
          <w:rFonts w:eastAsia="Arial"/>
          <w:i/>
          <w:spacing w:val="1"/>
        </w:rPr>
        <w:t>c</w:t>
      </w:r>
      <w:r w:rsidRPr="00FC2ADB">
        <w:rPr>
          <w:rFonts w:eastAsia="Arial"/>
          <w:i/>
          <w:spacing w:val="2"/>
        </w:rPr>
        <w:t>o</w:t>
      </w:r>
      <w:r w:rsidRPr="00FC2ADB">
        <w:rPr>
          <w:rFonts w:eastAsia="Arial"/>
          <w:i/>
        </w:rPr>
        <w:t>ntra</w:t>
      </w:r>
      <w:r w:rsidRPr="00FC2ADB">
        <w:rPr>
          <w:rFonts w:eastAsia="Arial"/>
          <w:i/>
          <w:spacing w:val="1"/>
        </w:rPr>
        <w:t>ry</w:t>
      </w:r>
      <w:r w:rsidRPr="00FC2ADB">
        <w:rPr>
          <w:rFonts w:eastAsia="Arial"/>
          <w:i/>
        </w:rPr>
        <w:t>.</w:t>
      </w:r>
    </w:p>
    <w:p w:rsidR="00A412AE" w:rsidRPr="00FC2ADB" w:rsidRDefault="00A412AE" w:rsidP="00680AA1">
      <w:pPr>
        <w:jc w:val="both"/>
        <w:rPr>
          <w:i/>
        </w:rPr>
      </w:pPr>
    </w:p>
    <w:p w:rsidR="00A412AE" w:rsidRPr="00FC2ADB" w:rsidRDefault="00A412AE" w:rsidP="00680AA1">
      <w:pPr>
        <w:jc w:val="both"/>
        <w:rPr>
          <w:rFonts w:eastAsia="Arial"/>
          <w:i/>
        </w:rPr>
      </w:pPr>
      <w:r w:rsidRPr="00FC2ADB">
        <w:rPr>
          <w:rFonts w:eastAsia="Arial"/>
          <w:i/>
        </w:rPr>
        <w:t>I</w:t>
      </w:r>
      <w:r w:rsidRPr="00FC2ADB">
        <w:rPr>
          <w:rFonts w:eastAsia="Arial"/>
          <w:i/>
          <w:spacing w:val="-1"/>
        </w:rPr>
        <w:t xml:space="preserve"> gi</w:t>
      </w:r>
      <w:r w:rsidRPr="00FC2ADB">
        <w:rPr>
          <w:rFonts w:eastAsia="Arial"/>
          <w:i/>
          <w:spacing w:val="1"/>
        </w:rPr>
        <w:t>v</w:t>
      </w:r>
      <w:r w:rsidRPr="00FC2ADB">
        <w:rPr>
          <w:rFonts w:eastAsia="Arial"/>
          <w:i/>
        </w:rPr>
        <w:t>e</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3"/>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rPr>
        <w:t>t</w:t>
      </w:r>
      <w:r w:rsidRPr="00FC2ADB">
        <w:rPr>
          <w:rFonts w:eastAsia="Arial"/>
          <w:i/>
          <w:spacing w:val="2"/>
        </w:rPr>
        <w:t>h</w:t>
      </w:r>
      <w:r w:rsidRPr="00FC2ADB">
        <w:rPr>
          <w:rFonts w:eastAsia="Arial"/>
          <w:i/>
        </w:rPr>
        <w:t>e</w:t>
      </w:r>
      <w:r w:rsidRPr="00FC2ADB">
        <w:rPr>
          <w:rFonts w:eastAsia="Arial"/>
          <w:i/>
          <w:spacing w:val="-3"/>
        </w:rPr>
        <w:t xml:space="preserve"> </w:t>
      </w:r>
      <w:r w:rsidRPr="00FC2ADB">
        <w:rPr>
          <w:rFonts w:eastAsia="Arial"/>
          <w:i/>
        </w:rPr>
        <w:t>r</w:t>
      </w:r>
      <w:r w:rsidRPr="00FC2ADB">
        <w:rPr>
          <w:rFonts w:eastAsia="Arial"/>
          <w:i/>
          <w:spacing w:val="-1"/>
        </w:rPr>
        <w:t>i</w:t>
      </w:r>
      <w:r w:rsidRPr="00FC2ADB">
        <w:rPr>
          <w:rFonts w:eastAsia="Arial"/>
          <w:i/>
          <w:spacing w:val="2"/>
        </w:rPr>
        <w:t>g</w:t>
      </w:r>
      <w:r w:rsidRPr="00FC2ADB">
        <w:rPr>
          <w:rFonts w:eastAsia="Arial"/>
          <w:i/>
        </w:rPr>
        <w:t>ht</w:t>
      </w:r>
      <w:r w:rsidRPr="00FC2ADB">
        <w:rPr>
          <w:rFonts w:eastAsia="Arial"/>
          <w:i/>
          <w:spacing w:val="-5"/>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i</w:t>
      </w:r>
      <w:r w:rsidRPr="00FC2ADB">
        <w:rPr>
          <w:rFonts w:eastAsia="Arial"/>
          <w:i/>
        </w:rPr>
        <w:t>n</w:t>
      </w:r>
      <w:r w:rsidRPr="00FC2ADB">
        <w:rPr>
          <w:rFonts w:eastAsia="Arial"/>
          <w:i/>
          <w:spacing w:val="1"/>
        </w:rPr>
        <w:t>v</w:t>
      </w:r>
      <w:r w:rsidRPr="00FC2ADB">
        <w:rPr>
          <w:rFonts w:eastAsia="Arial"/>
          <w:i/>
        </w:rPr>
        <w:t>e</w:t>
      </w:r>
      <w:r w:rsidRPr="00FC2ADB">
        <w:rPr>
          <w:rFonts w:eastAsia="Arial"/>
          <w:i/>
          <w:spacing w:val="1"/>
        </w:rPr>
        <w:t>s</w:t>
      </w:r>
      <w:r w:rsidRPr="00FC2ADB">
        <w:rPr>
          <w:rFonts w:eastAsia="Arial"/>
          <w:i/>
        </w:rPr>
        <w:t>t</w:t>
      </w:r>
      <w:r w:rsidRPr="00FC2ADB">
        <w:rPr>
          <w:rFonts w:eastAsia="Arial"/>
          <w:i/>
          <w:spacing w:val="-1"/>
        </w:rPr>
        <w:t>i</w:t>
      </w:r>
      <w:r w:rsidRPr="00FC2ADB">
        <w:rPr>
          <w:rFonts w:eastAsia="Arial"/>
          <w:i/>
          <w:spacing w:val="2"/>
        </w:rPr>
        <w:t>g</w:t>
      </w:r>
      <w:r w:rsidRPr="00FC2ADB">
        <w:rPr>
          <w:rFonts w:eastAsia="Arial"/>
          <w:i/>
        </w:rPr>
        <w:t>ate</w:t>
      </w:r>
      <w:r w:rsidRPr="00FC2ADB">
        <w:rPr>
          <w:rFonts w:eastAsia="Arial"/>
          <w:i/>
          <w:spacing w:val="-11"/>
        </w:rPr>
        <w:t xml:space="preserve"> </w:t>
      </w:r>
      <w:r w:rsidRPr="00FC2ADB">
        <w:rPr>
          <w:rFonts w:eastAsia="Arial"/>
          <w:i/>
          <w:spacing w:val="2"/>
        </w:rPr>
        <w:t>a</w:t>
      </w:r>
      <w:r w:rsidRPr="00FC2ADB">
        <w:rPr>
          <w:rFonts w:eastAsia="Arial"/>
          <w:i/>
          <w:spacing w:val="-1"/>
        </w:rPr>
        <w:t>l</w:t>
      </w:r>
      <w:r w:rsidRPr="00FC2ADB">
        <w:rPr>
          <w:rFonts w:eastAsia="Arial"/>
          <w:i/>
        </w:rPr>
        <w:t>l</w:t>
      </w:r>
      <w:r w:rsidRPr="00FC2ADB">
        <w:rPr>
          <w:rFonts w:eastAsia="Arial"/>
          <w:i/>
          <w:spacing w:val="-1"/>
        </w:rPr>
        <w:t xml:space="preserve"> </w:t>
      </w:r>
      <w:r w:rsidRPr="00FC2ADB">
        <w:rPr>
          <w:rFonts w:eastAsia="Arial"/>
          <w:i/>
        </w:rPr>
        <w:t>ref</w:t>
      </w:r>
      <w:r w:rsidRPr="00FC2ADB">
        <w:rPr>
          <w:rFonts w:eastAsia="Arial"/>
          <w:i/>
          <w:spacing w:val="-1"/>
        </w:rPr>
        <w:t>e</w:t>
      </w:r>
      <w:r w:rsidRPr="00FC2ADB">
        <w:rPr>
          <w:rFonts w:eastAsia="Arial"/>
          <w:i/>
          <w:spacing w:val="1"/>
        </w:rPr>
        <w:t>r</w:t>
      </w:r>
      <w:r w:rsidRPr="00FC2ADB">
        <w:rPr>
          <w:rFonts w:eastAsia="Arial"/>
          <w:i/>
          <w:spacing w:val="2"/>
        </w:rPr>
        <w:t>e</w:t>
      </w:r>
      <w:r w:rsidRPr="00FC2ADB">
        <w:rPr>
          <w:rFonts w:eastAsia="Arial"/>
          <w:i/>
        </w:rPr>
        <w:t>n</w:t>
      </w:r>
      <w:r w:rsidRPr="00FC2ADB">
        <w:rPr>
          <w:rFonts w:eastAsia="Arial"/>
          <w:i/>
          <w:spacing w:val="1"/>
        </w:rPr>
        <w:t>c</w:t>
      </w:r>
      <w:r w:rsidRPr="00FC2ADB">
        <w:rPr>
          <w:rFonts w:eastAsia="Arial"/>
          <w:i/>
        </w:rPr>
        <w:t>es</w:t>
      </w:r>
      <w:r w:rsidRPr="00FC2ADB">
        <w:rPr>
          <w:rFonts w:eastAsia="Arial"/>
          <w:i/>
          <w:spacing w:val="-9"/>
        </w:rPr>
        <w:t xml:space="preserve">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 xml:space="preserve"> </w:t>
      </w:r>
      <w:r w:rsidRPr="00FC2ADB">
        <w:rPr>
          <w:rFonts w:eastAsia="Arial"/>
          <w:i/>
        </w:rPr>
        <w:t>to</w:t>
      </w:r>
      <w:r w:rsidRPr="00FC2ADB">
        <w:rPr>
          <w:rFonts w:eastAsia="Arial"/>
          <w:i/>
          <w:spacing w:val="-3"/>
        </w:rPr>
        <w:t xml:space="preserve"> </w:t>
      </w:r>
      <w:r w:rsidRPr="00FC2ADB">
        <w:rPr>
          <w:rFonts w:eastAsia="Arial"/>
          <w:i/>
          <w:spacing w:val="1"/>
        </w:rPr>
        <w:t>s</w:t>
      </w:r>
      <w:r w:rsidRPr="00FC2ADB">
        <w:rPr>
          <w:rFonts w:eastAsia="Arial"/>
          <w:i/>
          <w:spacing w:val="2"/>
        </w:rPr>
        <w:t>e</w:t>
      </w:r>
      <w:r w:rsidRPr="00FC2ADB">
        <w:rPr>
          <w:rFonts w:eastAsia="Arial"/>
          <w:i/>
          <w:spacing w:val="1"/>
        </w:rPr>
        <w:t>c</w:t>
      </w:r>
      <w:r w:rsidRPr="00FC2ADB">
        <w:rPr>
          <w:rFonts w:eastAsia="Arial"/>
          <w:i/>
        </w:rPr>
        <w:t>ure</w:t>
      </w:r>
      <w:r w:rsidRPr="00FC2ADB">
        <w:rPr>
          <w:rFonts w:eastAsia="Arial"/>
          <w:i/>
          <w:spacing w:val="-6"/>
        </w:rPr>
        <w:t xml:space="preserve"> </w:t>
      </w:r>
      <w:r w:rsidRPr="00FC2ADB">
        <w:rPr>
          <w:rFonts w:eastAsia="Arial"/>
          <w:i/>
        </w:rPr>
        <w:t>a</w:t>
      </w:r>
      <w:r w:rsidRPr="00FC2ADB">
        <w:rPr>
          <w:rFonts w:eastAsia="Arial"/>
          <w:i/>
          <w:spacing w:val="-1"/>
        </w:rPr>
        <w:t>d</w:t>
      </w:r>
      <w:r w:rsidRPr="00FC2ADB">
        <w:rPr>
          <w:rFonts w:eastAsia="Arial"/>
          <w:i/>
          <w:spacing w:val="2"/>
        </w:rPr>
        <w:t>d</w:t>
      </w:r>
      <w:r w:rsidRPr="00FC2ADB">
        <w:rPr>
          <w:rFonts w:eastAsia="Arial"/>
          <w:i/>
          <w:spacing w:val="-1"/>
        </w:rPr>
        <w:t>i</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al</w:t>
      </w:r>
      <w:r w:rsidRPr="00FC2ADB">
        <w:rPr>
          <w:rFonts w:eastAsia="Arial"/>
          <w:i/>
          <w:spacing w:val="-9"/>
        </w:rPr>
        <w:t xml:space="preserve"> </w:t>
      </w:r>
      <w:r w:rsidRPr="00FC2ADB">
        <w:rPr>
          <w:rFonts w:eastAsia="Arial"/>
          <w:i/>
          <w:spacing w:val="-1"/>
        </w:rPr>
        <w:t>i</w:t>
      </w:r>
      <w:r w:rsidRPr="00FC2ADB">
        <w:rPr>
          <w:rFonts w:eastAsia="Arial"/>
          <w:i/>
        </w:rPr>
        <w:t>n</w:t>
      </w:r>
      <w:r w:rsidRPr="00FC2ADB">
        <w:rPr>
          <w:rFonts w:eastAsia="Arial"/>
          <w:i/>
          <w:spacing w:val="2"/>
        </w:rPr>
        <w:t>f</w:t>
      </w:r>
      <w:r w:rsidRPr="00FC2ADB">
        <w:rPr>
          <w:rFonts w:eastAsia="Arial"/>
          <w:i/>
        </w:rPr>
        <w:t>orma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7"/>
        </w:rPr>
        <w:t xml:space="preserve"> </w:t>
      </w:r>
      <w:r w:rsidRPr="00FC2ADB">
        <w:rPr>
          <w:rFonts w:eastAsia="Arial"/>
          <w:i/>
        </w:rPr>
        <w:t>a</w:t>
      </w:r>
      <w:r w:rsidRPr="00FC2ADB">
        <w:rPr>
          <w:rFonts w:eastAsia="Arial"/>
          <w:i/>
          <w:spacing w:val="-1"/>
        </w:rPr>
        <w:t>b</w:t>
      </w:r>
      <w:r w:rsidRPr="00FC2ADB">
        <w:rPr>
          <w:rFonts w:eastAsia="Arial"/>
          <w:i/>
        </w:rPr>
        <w:t>o</w:t>
      </w:r>
      <w:r w:rsidRPr="00FC2ADB">
        <w:rPr>
          <w:rFonts w:eastAsia="Arial"/>
          <w:i/>
          <w:spacing w:val="1"/>
        </w:rPr>
        <w:t>u</w:t>
      </w:r>
      <w:r w:rsidRPr="00FC2ADB">
        <w:rPr>
          <w:rFonts w:eastAsia="Arial"/>
          <w:i/>
        </w:rPr>
        <w:t>t</w:t>
      </w:r>
      <w:r w:rsidRPr="00FC2ADB">
        <w:rPr>
          <w:rFonts w:eastAsia="Arial"/>
          <w:i/>
          <w:spacing w:val="-5"/>
        </w:rPr>
        <w:t xml:space="preserve"> </w:t>
      </w:r>
      <w:r w:rsidRPr="00FC2ADB">
        <w:rPr>
          <w:rFonts w:eastAsia="Arial"/>
          <w:i/>
          <w:spacing w:val="-1"/>
        </w:rPr>
        <w:t>m</w:t>
      </w:r>
      <w:r w:rsidRPr="00FC2ADB">
        <w:rPr>
          <w:rFonts w:eastAsia="Arial"/>
          <w:i/>
          <w:spacing w:val="2"/>
        </w:rPr>
        <w:t>e</w:t>
      </w:r>
      <w:r w:rsidRPr="00FC2ADB">
        <w:rPr>
          <w:rFonts w:eastAsia="Arial"/>
          <w:i/>
        </w:rPr>
        <w:t>,</w:t>
      </w:r>
      <w:r w:rsidRPr="00FC2ADB">
        <w:rPr>
          <w:rFonts w:eastAsia="Arial"/>
          <w:i/>
          <w:spacing w:val="-3"/>
        </w:rPr>
        <w:t xml:space="preserve"> </w:t>
      </w:r>
      <w:r w:rsidRPr="00FC2ADB">
        <w:rPr>
          <w:rFonts w:eastAsia="Arial"/>
          <w:i/>
          <w:spacing w:val="-1"/>
        </w:rPr>
        <w:t>i</w:t>
      </w:r>
      <w:r w:rsidRPr="00FC2ADB">
        <w:rPr>
          <w:rFonts w:eastAsia="Arial"/>
          <w:i/>
        </w:rPr>
        <w:t>f</w:t>
      </w:r>
      <w:r w:rsidRPr="00FC2ADB">
        <w:rPr>
          <w:rFonts w:eastAsia="Arial"/>
          <w:i/>
          <w:spacing w:val="1"/>
        </w:rPr>
        <w:t xml:space="preserve"> </w:t>
      </w:r>
      <w:r w:rsidR="0095218B" w:rsidRPr="00FC2ADB">
        <w:rPr>
          <w:rFonts w:eastAsia="Arial"/>
          <w:i/>
          <w:spacing w:val="-1"/>
        </w:rPr>
        <w:t>related to this volunteer position</w:t>
      </w:r>
      <w:r w:rsidRPr="00FC2ADB">
        <w:rPr>
          <w:rFonts w:eastAsia="Arial"/>
          <w:i/>
        </w:rPr>
        <w:t>.</w:t>
      </w:r>
      <w:r w:rsidRPr="00FC2ADB">
        <w:rPr>
          <w:rFonts w:eastAsia="Arial"/>
          <w:i/>
          <w:spacing w:val="48"/>
        </w:rPr>
        <w:t xml:space="preserve"> </w:t>
      </w:r>
      <w:r w:rsidRPr="00FC2ADB">
        <w:rPr>
          <w:rFonts w:eastAsia="Arial"/>
          <w:i/>
        </w:rPr>
        <w:t>I</w:t>
      </w:r>
      <w:r w:rsidRPr="00FC2ADB">
        <w:rPr>
          <w:rFonts w:eastAsia="Arial"/>
          <w:i/>
          <w:spacing w:val="1"/>
        </w:rPr>
        <w:t xml:space="preserve"> </w:t>
      </w:r>
      <w:r w:rsidRPr="00FC2ADB">
        <w:rPr>
          <w:rFonts w:eastAsia="Arial"/>
          <w:i/>
        </w:rPr>
        <w:t>g</w:t>
      </w:r>
      <w:r w:rsidRPr="00FC2ADB">
        <w:rPr>
          <w:rFonts w:eastAsia="Arial"/>
          <w:i/>
          <w:spacing w:val="-2"/>
        </w:rPr>
        <w:t>i</w:t>
      </w:r>
      <w:r w:rsidRPr="00FC2ADB">
        <w:rPr>
          <w:rFonts w:eastAsia="Arial"/>
          <w:i/>
          <w:spacing w:val="1"/>
        </w:rPr>
        <w:t>v</w:t>
      </w:r>
      <w:r w:rsidRPr="00FC2ADB">
        <w:rPr>
          <w:rFonts w:eastAsia="Arial"/>
          <w:i/>
        </w:rPr>
        <w:t>e</w:t>
      </w:r>
      <w:r w:rsidRPr="00FC2ADB">
        <w:rPr>
          <w:rFonts w:eastAsia="Arial"/>
          <w:i/>
          <w:spacing w:val="-2"/>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4"/>
        </w:rPr>
        <w:t>s</w:t>
      </w:r>
      <w:r w:rsidRPr="00FC2ADB">
        <w:rPr>
          <w:rFonts w:eastAsia="Arial"/>
          <w:i/>
        </w:rPr>
        <w:t>,</w:t>
      </w:r>
      <w:r w:rsidRPr="00FC2ADB">
        <w:rPr>
          <w:rFonts w:eastAsia="Arial"/>
          <w:i/>
          <w:spacing w:val="-10"/>
        </w:rPr>
        <w:t xml:space="preserve"> </w:t>
      </w:r>
      <w:r w:rsidRPr="00FC2ADB">
        <w:rPr>
          <w:rFonts w:eastAsia="Arial"/>
          <w:i/>
        </w:rPr>
        <w:t>Inc.</w:t>
      </w:r>
      <w:r w:rsidRPr="00FC2ADB">
        <w:rPr>
          <w:rFonts w:eastAsia="Arial"/>
          <w:i/>
          <w:spacing w:val="52"/>
        </w:rPr>
        <w:t xml:space="preserve"> </w:t>
      </w:r>
      <w:r w:rsidRPr="00FC2ADB">
        <w:rPr>
          <w:rFonts w:eastAsia="Arial"/>
          <w:i/>
          <w:spacing w:val="2"/>
        </w:rPr>
        <w:t>t</w:t>
      </w:r>
      <w:r w:rsidRPr="00FC2ADB">
        <w:rPr>
          <w:rFonts w:eastAsia="Arial"/>
          <w:i/>
        </w:rPr>
        <w:t>he</w:t>
      </w:r>
      <w:r w:rsidRPr="00FC2ADB">
        <w:rPr>
          <w:rFonts w:eastAsia="Arial"/>
          <w:i/>
          <w:spacing w:val="-4"/>
        </w:rPr>
        <w:t xml:space="preserve"> </w:t>
      </w:r>
      <w:r w:rsidRPr="00FC2ADB">
        <w:rPr>
          <w:rFonts w:eastAsia="Arial"/>
          <w:i/>
        </w:rPr>
        <w:t>r</w:t>
      </w:r>
      <w:r w:rsidRPr="00FC2ADB">
        <w:rPr>
          <w:rFonts w:eastAsia="Arial"/>
          <w:i/>
          <w:spacing w:val="1"/>
        </w:rPr>
        <w:t>i</w:t>
      </w:r>
      <w:r w:rsidRPr="00FC2ADB">
        <w:rPr>
          <w:rFonts w:eastAsia="Arial"/>
          <w:i/>
        </w:rPr>
        <w:t>g</w:t>
      </w:r>
      <w:r w:rsidRPr="00FC2ADB">
        <w:rPr>
          <w:rFonts w:eastAsia="Arial"/>
          <w:i/>
          <w:spacing w:val="-1"/>
        </w:rPr>
        <w:t>h</w:t>
      </w:r>
      <w:r w:rsidRPr="00FC2ADB">
        <w:rPr>
          <w:rFonts w:eastAsia="Arial"/>
          <w:i/>
        </w:rPr>
        <w:t>t</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i</w:t>
      </w:r>
      <w:r w:rsidRPr="00FC2ADB">
        <w:rPr>
          <w:rFonts w:eastAsia="Arial"/>
          <w:i/>
        </w:rPr>
        <w:t>n</w:t>
      </w:r>
      <w:r w:rsidRPr="00FC2ADB">
        <w:rPr>
          <w:rFonts w:eastAsia="Arial"/>
          <w:i/>
          <w:spacing w:val="1"/>
        </w:rPr>
        <w:t>v</w:t>
      </w:r>
      <w:r w:rsidRPr="00FC2ADB">
        <w:rPr>
          <w:rFonts w:eastAsia="Arial"/>
          <w:i/>
        </w:rPr>
        <w:t>e</w:t>
      </w:r>
      <w:r w:rsidRPr="00FC2ADB">
        <w:rPr>
          <w:rFonts w:eastAsia="Arial"/>
          <w:i/>
          <w:spacing w:val="1"/>
        </w:rPr>
        <w:t>s</w:t>
      </w:r>
      <w:r w:rsidRPr="00FC2ADB">
        <w:rPr>
          <w:rFonts w:eastAsia="Arial"/>
          <w:i/>
          <w:spacing w:val="2"/>
        </w:rPr>
        <w:t>t</w:t>
      </w:r>
      <w:r w:rsidRPr="00FC2ADB">
        <w:rPr>
          <w:rFonts w:eastAsia="Arial"/>
          <w:i/>
          <w:spacing w:val="-1"/>
        </w:rPr>
        <w:t>i</w:t>
      </w:r>
      <w:r w:rsidRPr="00FC2ADB">
        <w:rPr>
          <w:rFonts w:eastAsia="Arial"/>
          <w:i/>
        </w:rPr>
        <w:t>g</w:t>
      </w:r>
      <w:r w:rsidRPr="00FC2ADB">
        <w:rPr>
          <w:rFonts w:eastAsia="Arial"/>
          <w:i/>
          <w:spacing w:val="1"/>
        </w:rPr>
        <w:t>a</w:t>
      </w:r>
      <w:r w:rsidRPr="00FC2ADB">
        <w:rPr>
          <w:rFonts w:eastAsia="Arial"/>
          <w:i/>
        </w:rPr>
        <w:t>te</w:t>
      </w:r>
      <w:r w:rsidRPr="00FC2ADB">
        <w:rPr>
          <w:rFonts w:eastAsia="Arial"/>
          <w:i/>
          <w:spacing w:val="-9"/>
        </w:rPr>
        <w:t xml:space="preserve"> </w:t>
      </w:r>
      <w:r w:rsidRPr="00FC2ADB">
        <w:rPr>
          <w:rFonts w:eastAsia="Arial"/>
          <w:i/>
        </w:rPr>
        <w:t>my</w:t>
      </w:r>
      <w:r w:rsidRPr="00FC2ADB">
        <w:rPr>
          <w:rFonts w:eastAsia="Arial"/>
          <w:i/>
          <w:spacing w:val="-3"/>
        </w:rPr>
        <w:t xml:space="preserve"> </w:t>
      </w:r>
      <w:r w:rsidRPr="00FC2ADB">
        <w:rPr>
          <w:rFonts w:eastAsia="Arial"/>
          <w:i/>
          <w:spacing w:val="1"/>
        </w:rPr>
        <w:t>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rPr>
        <w:t>n</w:t>
      </w:r>
      <w:r w:rsidRPr="00FC2ADB">
        <w:rPr>
          <w:rFonts w:eastAsia="Arial"/>
          <w:i/>
          <w:spacing w:val="-1"/>
        </w:rPr>
        <w:t>a</w:t>
      </w:r>
      <w:r w:rsidRPr="00FC2ADB">
        <w:rPr>
          <w:rFonts w:eastAsia="Arial"/>
          <w:i/>
        </w:rPr>
        <w:t>l</w:t>
      </w:r>
      <w:r w:rsidRPr="00FC2ADB">
        <w:rPr>
          <w:rFonts w:eastAsia="Arial"/>
          <w:i/>
          <w:spacing w:val="-6"/>
        </w:rPr>
        <w:t xml:space="preserve"> </w:t>
      </w:r>
      <w:r w:rsidRPr="00FC2ADB">
        <w:rPr>
          <w:rFonts w:eastAsia="Arial"/>
          <w:i/>
        </w:rPr>
        <w:t>r</w:t>
      </w:r>
      <w:r w:rsidRPr="00FC2ADB">
        <w:rPr>
          <w:rFonts w:eastAsia="Arial"/>
          <w:i/>
          <w:spacing w:val="2"/>
        </w:rPr>
        <w:t>e</w:t>
      </w:r>
      <w:r w:rsidRPr="00FC2ADB">
        <w:rPr>
          <w:rFonts w:eastAsia="Arial"/>
          <w:i/>
          <w:spacing w:val="1"/>
        </w:rPr>
        <w:t>c</w:t>
      </w:r>
      <w:r w:rsidRPr="00FC2ADB">
        <w:rPr>
          <w:rFonts w:eastAsia="Arial"/>
          <w:i/>
        </w:rPr>
        <w:t>ord,</w:t>
      </w:r>
      <w:r w:rsidRPr="00FC2ADB">
        <w:rPr>
          <w:rFonts w:eastAsia="Arial"/>
          <w:i/>
          <w:spacing w:val="-6"/>
        </w:rPr>
        <w:t xml:space="preserve"> </w:t>
      </w:r>
      <w:r w:rsidRPr="00FC2ADB">
        <w:rPr>
          <w:rFonts w:eastAsia="Arial"/>
          <w:i/>
        </w:rPr>
        <w:t>u</w:t>
      </w:r>
      <w:r w:rsidRPr="00FC2ADB">
        <w:rPr>
          <w:rFonts w:eastAsia="Arial"/>
          <w:i/>
          <w:spacing w:val="4"/>
        </w:rPr>
        <w:t>n</w:t>
      </w:r>
      <w:r w:rsidRPr="00FC2ADB">
        <w:rPr>
          <w:rFonts w:eastAsia="Arial"/>
          <w:i/>
          <w:spacing w:val="2"/>
        </w:rPr>
        <w:t>d</w:t>
      </w:r>
      <w:r w:rsidRPr="00FC2ADB">
        <w:rPr>
          <w:rFonts w:eastAsia="Arial"/>
          <w:i/>
        </w:rPr>
        <w:t>er</w:t>
      </w:r>
      <w:r w:rsidRPr="00FC2ADB">
        <w:rPr>
          <w:rFonts w:eastAsia="Arial"/>
          <w:i/>
          <w:spacing w:val="2"/>
        </w:rPr>
        <w:t>s</w:t>
      </w:r>
      <w:r w:rsidRPr="00FC2ADB">
        <w:rPr>
          <w:rFonts w:eastAsia="Arial"/>
          <w:i/>
        </w:rPr>
        <w:t>ta</w:t>
      </w:r>
      <w:r w:rsidRPr="00FC2ADB">
        <w:rPr>
          <w:rFonts w:eastAsia="Arial"/>
          <w:i/>
          <w:spacing w:val="-1"/>
        </w:rPr>
        <w:t>n</w:t>
      </w:r>
      <w:r w:rsidRPr="00FC2ADB">
        <w:rPr>
          <w:rFonts w:eastAsia="Arial"/>
          <w:i/>
          <w:spacing w:val="2"/>
        </w:rPr>
        <w:t>d</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13"/>
        </w:rPr>
        <w:t xml:space="preserve"> </w:t>
      </w:r>
      <w:r w:rsidRPr="00FC2ADB">
        <w:rPr>
          <w:rFonts w:eastAsia="Arial"/>
          <w:i/>
          <w:spacing w:val="-1"/>
        </w:rPr>
        <w:t>t</w:t>
      </w:r>
      <w:r w:rsidRPr="00FC2ADB">
        <w:rPr>
          <w:rFonts w:eastAsia="Arial"/>
          <w:i/>
          <w:spacing w:val="2"/>
        </w:rPr>
        <w:t>h</w:t>
      </w:r>
      <w:r w:rsidRPr="00FC2ADB">
        <w:rPr>
          <w:rFonts w:eastAsia="Arial"/>
          <w:i/>
        </w:rPr>
        <w:t>at</w:t>
      </w:r>
      <w:r w:rsidRPr="00FC2ADB">
        <w:rPr>
          <w:rFonts w:eastAsia="Arial"/>
          <w:i/>
          <w:spacing w:val="-4"/>
        </w:rPr>
        <w:t xml:space="preserve"> </w:t>
      </w:r>
      <w:r w:rsidRPr="00FC2ADB">
        <w:rPr>
          <w:rFonts w:eastAsia="Arial"/>
          <w:i/>
        </w:rPr>
        <w:t xml:space="preserve">a </w:t>
      </w:r>
      <w:r w:rsidRPr="00FC2ADB">
        <w:rPr>
          <w:rFonts w:eastAsia="Arial"/>
          <w:i/>
          <w:spacing w:val="1"/>
        </w:rPr>
        <w:t>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spacing w:val="2"/>
        </w:rPr>
        <w:t>n</w:t>
      </w:r>
      <w:r w:rsidRPr="00FC2ADB">
        <w:rPr>
          <w:rFonts w:eastAsia="Arial"/>
          <w:i/>
        </w:rPr>
        <w:t>al</w:t>
      </w:r>
      <w:r w:rsidRPr="00FC2ADB">
        <w:rPr>
          <w:rFonts w:eastAsia="Arial"/>
          <w:i/>
          <w:spacing w:val="-9"/>
        </w:rPr>
        <w:t xml:space="preserve"> </w:t>
      </w:r>
      <w:r w:rsidRPr="00FC2ADB">
        <w:rPr>
          <w:rFonts w:eastAsia="Arial"/>
          <w:i/>
        </w:rPr>
        <w:t>re</w:t>
      </w:r>
      <w:r w:rsidRPr="00FC2ADB">
        <w:rPr>
          <w:rFonts w:eastAsia="Arial"/>
          <w:i/>
          <w:spacing w:val="1"/>
        </w:rPr>
        <w:t>c</w:t>
      </w:r>
      <w:r w:rsidRPr="00FC2ADB">
        <w:rPr>
          <w:rFonts w:eastAsia="Arial"/>
          <w:i/>
        </w:rPr>
        <w:t>ord</w:t>
      </w:r>
      <w:r w:rsidRPr="00FC2ADB">
        <w:rPr>
          <w:rFonts w:eastAsia="Arial"/>
          <w:i/>
          <w:spacing w:val="-4"/>
        </w:rPr>
        <w:t xml:space="preserve"> </w:t>
      </w:r>
      <w:r w:rsidRPr="00FC2ADB">
        <w:rPr>
          <w:rFonts w:eastAsia="Arial"/>
          <w:i/>
          <w:spacing w:val="-1"/>
        </w:rPr>
        <w:t>i</w:t>
      </w:r>
      <w:r w:rsidRPr="00FC2ADB">
        <w:rPr>
          <w:rFonts w:eastAsia="Arial"/>
          <w:i/>
        </w:rPr>
        <w:t>s not</w:t>
      </w:r>
      <w:r w:rsidRPr="00FC2ADB">
        <w:rPr>
          <w:rFonts w:eastAsia="Arial"/>
          <w:i/>
          <w:spacing w:val="1"/>
        </w:rPr>
        <w:t xml:space="preserve"> </w:t>
      </w:r>
      <w:r w:rsidRPr="00FC2ADB">
        <w:rPr>
          <w:rFonts w:eastAsia="Arial"/>
          <w:i/>
          <w:spacing w:val="2"/>
        </w:rPr>
        <w:t>n</w:t>
      </w:r>
      <w:r w:rsidRPr="00FC2ADB">
        <w:rPr>
          <w:rFonts w:eastAsia="Arial"/>
          <w:i/>
        </w:rPr>
        <w:t>e</w:t>
      </w:r>
      <w:r w:rsidRPr="00FC2ADB">
        <w:rPr>
          <w:rFonts w:eastAsia="Arial"/>
          <w:i/>
          <w:spacing w:val="1"/>
        </w:rPr>
        <w:t>c</w:t>
      </w:r>
      <w:r w:rsidRPr="00FC2ADB">
        <w:rPr>
          <w:rFonts w:eastAsia="Arial"/>
          <w:i/>
        </w:rPr>
        <w:t>e</w:t>
      </w:r>
      <w:r w:rsidRPr="00FC2ADB">
        <w:rPr>
          <w:rFonts w:eastAsia="Arial"/>
          <w:i/>
          <w:spacing w:val="1"/>
        </w:rPr>
        <w:t>ss</w:t>
      </w:r>
      <w:r w:rsidRPr="00FC2ADB">
        <w:rPr>
          <w:rFonts w:eastAsia="Arial"/>
          <w:i/>
        </w:rPr>
        <w:t>ari</w:t>
      </w:r>
      <w:r w:rsidRPr="00FC2ADB">
        <w:rPr>
          <w:rFonts w:eastAsia="Arial"/>
          <w:i/>
          <w:spacing w:val="-2"/>
        </w:rPr>
        <w:t>l</w:t>
      </w:r>
      <w:r w:rsidRPr="00FC2ADB">
        <w:rPr>
          <w:rFonts w:eastAsia="Arial"/>
          <w:i/>
        </w:rPr>
        <w:t>y</w:t>
      </w:r>
      <w:r w:rsidRPr="00FC2ADB">
        <w:rPr>
          <w:rFonts w:eastAsia="Arial"/>
          <w:i/>
          <w:spacing w:val="-9"/>
        </w:rPr>
        <w:t xml:space="preserve"> </w:t>
      </w:r>
      <w:r w:rsidRPr="00FC2ADB">
        <w:rPr>
          <w:rFonts w:eastAsia="Arial"/>
          <w:i/>
        </w:rPr>
        <w:t>a</w:t>
      </w:r>
      <w:r w:rsidRPr="00FC2ADB">
        <w:rPr>
          <w:rFonts w:eastAsia="Arial"/>
          <w:i/>
          <w:spacing w:val="-2"/>
        </w:rPr>
        <w:t xml:space="preserve"> </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t</w:t>
      </w:r>
      <w:r w:rsidRPr="00FC2ADB">
        <w:rPr>
          <w:rFonts w:eastAsia="Arial"/>
          <w:i/>
          <w:spacing w:val="3"/>
        </w:rPr>
        <w:t>r</w:t>
      </w:r>
      <w:r w:rsidRPr="00FC2ADB">
        <w:rPr>
          <w:rFonts w:eastAsia="Arial"/>
          <w:i/>
          <w:spacing w:val="-1"/>
        </w:rPr>
        <w:t>i</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7"/>
        </w:rPr>
        <w:t xml:space="preserve"> </w:t>
      </w:r>
      <w:r w:rsidRPr="00FC2ADB">
        <w:rPr>
          <w:rFonts w:eastAsia="Arial"/>
          <w:i/>
        </w:rPr>
        <w:t>to</w:t>
      </w:r>
      <w:r w:rsidRPr="00FC2ADB">
        <w:rPr>
          <w:rFonts w:eastAsia="Arial"/>
          <w:i/>
          <w:spacing w:val="-3"/>
        </w:rPr>
        <w:t xml:space="preserve"> </w:t>
      </w:r>
      <w:r w:rsidR="0095218B" w:rsidRPr="00FC2ADB">
        <w:rPr>
          <w:rFonts w:eastAsia="Arial"/>
          <w:i/>
          <w:spacing w:val="2"/>
        </w:rPr>
        <w:t>volunteering with this program</w:t>
      </w:r>
      <w:r w:rsidRPr="00FC2ADB">
        <w:rPr>
          <w:rFonts w:eastAsia="Arial"/>
          <w:i/>
        </w:rPr>
        <w:t>,</w:t>
      </w:r>
      <w:r w:rsidRPr="00FC2ADB">
        <w:rPr>
          <w:rFonts w:eastAsia="Arial"/>
          <w:i/>
          <w:spacing w:val="-12"/>
        </w:rPr>
        <w:t xml:space="preserve"> </w:t>
      </w:r>
      <w:r w:rsidRPr="00FC2ADB">
        <w:rPr>
          <w:rFonts w:eastAsia="Arial"/>
          <w:i/>
        </w:rPr>
        <w:t>as</w:t>
      </w:r>
      <w:r w:rsidRPr="00FC2ADB">
        <w:rPr>
          <w:rFonts w:eastAsia="Arial"/>
          <w:i/>
          <w:spacing w:val="-2"/>
        </w:rPr>
        <w:t xml:space="preserve"> </w:t>
      </w:r>
      <w:r w:rsidRPr="00FC2ADB">
        <w:rPr>
          <w:rFonts w:eastAsia="Arial"/>
          <w:i/>
          <w:spacing w:val="1"/>
        </w:rPr>
        <w:t>c</w:t>
      </w:r>
      <w:r w:rsidRPr="00FC2ADB">
        <w:rPr>
          <w:rFonts w:eastAsia="Arial"/>
          <w:i/>
          <w:spacing w:val="2"/>
        </w:rPr>
        <w:t>o</w:t>
      </w:r>
      <w:r w:rsidRPr="00FC2ADB">
        <w:rPr>
          <w:rFonts w:eastAsia="Arial"/>
          <w:i/>
        </w:rPr>
        <w:t>n</w:t>
      </w:r>
      <w:r w:rsidRPr="00FC2ADB">
        <w:rPr>
          <w:rFonts w:eastAsia="Arial"/>
          <w:i/>
          <w:spacing w:val="1"/>
        </w:rPr>
        <w:t>v</w:t>
      </w:r>
      <w:r w:rsidRPr="00FC2ADB">
        <w:rPr>
          <w:rFonts w:eastAsia="Arial"/>
          <w:i/>
          <w:spacing w:val="-1"/>
        </w:rPr>
        <w:t>i</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s</w:t>
      </w:r>
      <w:r w:rsidRPr="00FC2ADB">
        <w:rPr>
          <w:rFonts w:eastAsia="Arial"/>
          <w:i/>
          <w:spacing w:val="-9"/>
        </w:rPr>
        <w:t xml:space="preserve"> </w:t>
      </w:r>
      <w:r w:rsidRPr="00FC2ADB">
        <w:rPr>
          <w:rFonts w:eastAsia="Arial"/>
          <w:i/>
        </w:rPr>
        <w:t>w</w:t>
      </w:r>
      <w:r w:rsidRPr="00FC2ADB">
        <w:rPr>
          <w:rFonts w:eastAsia="Arial"/>
          <w:i/>
          <w:spacing w:val="1"/>
        </w:rPr>
        <w:t>i</w:t>
      </w:r>
      <w:r w:rsidRPr="00FC2ADB">
        <w:rPr>
          <w:rFonts w:eastAsia="Arial"/>
          <w:i/>
          <w:spacing w:val="-1"/>
        </w:rPr>
        <w:t>l</w:t>
      </w:r>
      <w:r w:rsidRPr="00FC2ADB">
        <w:rPr>
          <w:rFonts w:eastAsia="Arial"/>
          <w:i/>
        </w:rPr>
        <w:t>l</w:t>
      </w:r>
      <w:r w:rsidRPr="00FC2ADB">
        <w:rPr>
          <w:rFonts w:eastAsia="Arial"/>
          <w:i/>
          <w:spacing w:val="-2"/>
        </w:rPr>
        <w:t xml:space="preserve"> </w:t>
      </w:r>
      <w:r w:rsidRPr="00FC2ADB">
        <w:rPr>
          <w:rFonts w:eastAsia="Arial"/>
          <w:i/>
        </w:rPr>
        <w:t>be</w:t>
      </w:r>
      <w:r w:rsidRPr="00FC2ADB">
        <w:rPr>
          <w:rFonts w:eastAsia="Arial"/>
          <w:i/>
          <w:spacing w:val="-3"/>
        </w:rPr>
        <w:t xml:space="preserve"> </w:t>
      </w:r>
      <w:r w:rsidRPr="00FC2ADB">
        <w:rPr>
          <w:rFonts w:eastAsia="Arial"/>
          <w:i/>
          <w:spacing w:val="1"/>
        </w:rPr>
        <w:t>c</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spacing w:val="-1"/>
        </w:rPr>
        <w:t>i</w:t>
      </w:r>
      <w:r w:rsidRPr="00FC2ADB">
        <w:rPr>
          <w:rFonts w:eastAsia="Arial"/>
          <w:i/>
          <w:spacing w:val="2"/>
        </w:rPr>
        <w:t>d</w:t>
      </w:r>
      <w:r w:rsidRPr="00FC2ADB">
        <w:rPr>
          <w:rFonts w:eastAsia="Arial"/>
          <w:i/>
        </w:rPr>
        <w:t>ered</w:t>
      </w:r>
      <w:r w:rsidRPr="00FC2ADB">
        <w:rPr>
          <w:rFonts w:eastAsia="Arial"/>
          <w:i/>
          <w:spacing w:val="-10"/>
        </w:rPr>
        <w:t xml:space="preserve"> </w:t>
      </w:r>
      <w:r w:rsidRPr="00FC2ADB">
        <w:rPr>
          <w:rFonts w:eastAsia="Arial"/>
          <w:i/>
          <w:spacing w:val="1"/>
        </w:rPr>
        <w:t>o</w:t>
      </w:r>
      <w:r w:rsidRPr="00FC2ADB">
        <w:rPr>
          <w:rFonts w:eastAsia="Arial"/>
          <w:i/>
        </w:rPr>
        <w:t>n</w:t>
      </w:r>
      <w:r w:rsidRPr="00FC2ADB">
        <w:rPr>
          <w:rFonts w:eastAsia="Arial"/>
          <w:i/>
          <w:spacing w:val="-1"/>
        </w:rPr>
        <w:t>l</w:t>
      </w:r>
      <w:r w:rsidRPr="00FC2ADB">
        <w:rPr>
          <w:rFonts w:eastAsia="Arial"/>
          <w:i/>
        </w:rPr>
        <w:t>y</w:t>
      </w:r>
      <w:r w:rsidRPr="00FC2ADB">
        <w:rPr>
          <w:rFonts w:eastAsia="Arial"/>
          <w:i/>
          <w:spacing w:val="-1"/>
        </w:rPr>
        <w:t xml:space="preserve"> i</w:t>
      </w:r>
      <w:r w:rsidRPr="00FC2ADB">
        <w:rPr>
          <w:rFonts w:eastAsia="Arial"/>
          <w:i/>
        </w:rPr>
        <w:t>f</w:t>
      </w:r>
      <w:r w:rsidRPr="00FC2ADB">
        <w:rPr>
          <w:rFonts w:eastAsia="Arial"/>
          <w:i/>
          <w:spacing w:val="-1"/>
        </w:rPr>
        <w:t xml:space="preserve"> </w:t>
      </w:r>
      <w:r w:rsidRPr="00FC2ADB">
        <w:rPr>
          <w:rFonts w:eastAsia="Arial"/>
          <w:i/>
        </w:rPr>
        <w:t>t</w:t>
      </w:r>
      <w:r w:rsidRPr="00FC2ADB">
        <w:rPr>
          <w:rFonts w:eastAsia="Arial"/>
          <w:i/>
          <w:spacing w:val="1"/>
        </w:rPr>
        <w:t>h</w:t>
      </w:r>
      <w:r w:rsidRPr="00FC2ADB">
        <w:rPr>
          <w:rFonts w:eastAsia="Arial"/>
          <w:i/>
        </w:rPr>
        <w:t>ey</w:t>
      </w:r>
      <w:r w:rsidRPr="00FC2ADB">
        <w:rPr>
          <w:rFonts w:eastAsia="Arial"/>
          <w:i/>
          <w:spacing w:val="-4"/>
        </w:rPr>
        <w:t xml:space="preserve"> </w:t>
      </w:r>
      <w:r w:rsidRPr="00FC2ADB">
        <w:rPr>
          <w:rFonts w:eastAsia="Arial"/>
          <w:i/>
        </w:rPr>
        <w:t>are</w:t>
      </w:r>
      <w:r w:rsidRPr="00FC2ADB">
        <w:rPr>
          <w:rFonts w:eastAsia="Arial"/>
          <w:i/>
          <w:spacing w:val="-3"/>
        </w:rPr>
        <w:t xml:space="preserve"> </w:t>
      </w:r>
      <w:r w:rsidRPr="00FC2ADB">
        <w:rPr>
          <w:rFonts w:eastAsia="Arial"/>
          <w:i/>
          <w:spacing w:val="1"/>
        </w:rPr>
        <w:t>s</w:t>
      </w:r>
      <w:r w:rsidRPr="00FC2ADB">
        <w:rPr>
          <w:rFonts w:eastAsia="Arial"/>
          <w:i/>
        </w:rPr>
        <w:t>u</w:t>
      </w:r>
      <w:r w:rsidRPr="00FC2ADB">
        <w:rPr>
          <w:rFonts w:eastAsia="Arial"/>
          <w:i/>
          <w:spacing w:val="-1"/>
        </w:rPr>
        <w:t>b</w:t>
      </w:r>
      <w:r w:rsidRPr="00FC2ADB">
        <w:rPr>
          <w:rFonts w:eastAsia="Arial"/>
          <w:i/>
          <w:spacing w:val="1"/>
        </w:rPr>
        <w:t>s</w:t>
      </w:r>
      <w:r w:rsidRPr="00FC2ADB">
        <w:rPr>
          <w:rFonts w:eastAsia="Arial"/>
          <w:i/>
          <w:spacing w:val="2"/>
        </w:rPr>
        <w:t>t</w:t>
      </w:r>
      <w:r w:rsidRPr="00FC2ADB">
        <w:rPr>
          <w:rFonts w:eastAsia="Arial"/>
          <w:i/>
        </w:rPr>
        <w:t>a</w:t>
      </w:r>
      <w:r w:rsidRPr="00FC2ADB">
        <w:rPr>
          <w:rFonts w:eastAsia="Arial"/>
          <w:i/>
          <w:spacing w:val="-1"/>
        </w:rPr>
        <w:t>n</w:t>
      </w:r>
      <w:r w:rsidRPr="00FC2ADB">
        <w:rPr>
          <w:rFonts w:eastAsia="Arial"/>
          <w:i/>
          <w:spacing w:val="2"/>
        </w:rPr>
        <w:t>t</w:t>
      </w:r>
      <w:r w:rsidRPr="00FC2ADB">
        <w:rPr>
          <w:rFonts w:eastAsia="Arial"/>
          <w:i/>
          <w:spacing w:val="-1"/>
        </w:rPr>
        <w:t>i</w:t>
      </w:r>
      <w:r w:rsidRPr="00FC2ADB">
        <w:rPr>
          <w:rFonts w:eastAsia="Arial"/>
          <w:i/>
          <w:spacing w:val="2"/>
        </w:rPr>
        <w:t>a</w:t>
      </w:r>
      <w:r w:rsidRPr="00FC2ADB">
        <w:rPr>
          <w:rFonts w:eastAsia="Arial"/>
          <w:i/>
          <w:spacing w:val="-1"/>
        </w:rPr>
        <w:t>ll</w:t>
      </w:r>
      <w:r w:rsidRPr="00FC2ADB">
        <w:rPr>
          <w:rFonts w:eastAsia="Arial"/>
          <w:i/>
        </w:rPr>
        <w:t>y</w:t>
      </w:r>
      <w:r w:rsidRPr="00FC2ADB">
        <w:rPr>
          <w:rFonts w:eastAsia="Arial"/>
          <w:i/>
          <w:spacing w:val="-10"/>
        </w:rPr>
        <w:t xml:space="preserve"> </w:t>
      </w:r>
      <w:r w:rsidRPr="00FC2ADB">
        <w:rPr>
          <w:rFonts w:eastAsia="Arial"/>
          <w:i/>
        </w:rPr>
        <w:t>re</w:t>
      </w:r>
      <w:r w:rsidRPr="00FC2ADB">
        <w:rPr>
          <w:rFonts w:eastAsia="Arial"/>
          <w:i/>
          <w:spacing w:val="1"/>
        </w:rPr>
        <w:t>l</w:t>
      </w:r>
      <w:r w:rsidRPr="00FC2ADB">
        <w:rPr>
          <w:rFonts w:eastAsia="Arial"/>
          <w:i/>
          <w:spacing w:val="2"/>
        </w:rPr>
        <w:t>a</w:t>
      </w:r>
      <w:r w:rsidRPr="00FC2ADB">
        <w:rPr>
          <w:rFonts w:eastAsia="Arial"/>
          <w:i/>
        </w:rPr>
        <w:t>ted</w:t>
      </w:r>
      <w:r w:rsidRPr="00FC2ADB">
        <w:rPr>
          <w:rFonts w:eastAsia="Arial"/>
          <w:i/>
          <w:spacing w:val="-7"/>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t</w:t>
      </w:r>
      <w:r w:rsidRPr="00FC2ADB">
        <w:rPr>
          <w:rFonts w:eastAsia="Arial"/>
          <w:i/>
          <w:spacing w:val="2"/>
        </w:rPr>
        <w:t>h</w:t>
      </w:r>
      <w:r w:rsidRPr="00FC2ADB">
        <w:rPr>
          <w:rFonts w:eastAsia="Arial"/>
          <w:i/>
          <w:spacing w:val="-1"/>
        </w:rPr>
        <w:t>i</w:t>
      </w:r>
      <w:r w:rsidRPr="00FC2ADB">
        <w:rPr>
          <w:rFonts w:eastAsia="Arial"/>
          <w:i/>
        </w:rPr>
        <w:t>s p</w:t>
      </w:r>
      <w:r w:rsidRPr="00FC2ADB">
        <w:rPr>
          <w:rFonts w:eastAsia="Arial"/>
          <w:i/>
          <w:spacing w:val="-1"/>
        </w:rPr>
        <w:t>a</w:t>
      </w:r>
      <w:r w:rsidRPr="00FC2ADB">
        <w:rPr>
          <w:rFonts w:eastAsia="Arial"/>
          <w:i/>
          <w:spacing w:val="1"/>
        </w:rPr>
        <w:t>r</w:t>
      </w:r>
      <w:r w:rsidRPr="00FC2ADB">
        <w:rPr>
          <w:rFonts w:eastAsia="Arial"/>
          <w:i/>
        </w:rPr>
        <w:t>t</w:t>
      </w:r>
      <w:r w:rsidRPr="00FC2ADB">
        <w:rPr>
          <w:rFonts w:eastAsia="Arial"/>
          <w:i/>
          <w:spacing w:val="-1"/>
        </w:rPr>
        <w:t>i</w:t>
      </w:r>
      <w:r w:rsidRPr="00FC2ADB">
        <w:rPr>
          <w:rFonts w:eastAsia="Arial"/>
          <w:i/>
          <w:spacing w:val="1"/>
        </w:rPr>
        <w:t>c</w:t>
      </w:r>
      <w:r w:rsidRPr="00FC2ADB">
        <w:rPr>
          <w:rFonts w:eastAsia="Arial"/>
          <w:i/>
          <w:spacing w:val="2"/>
        </w:rPr>
        <w:t>u</w:t>
      </w:r>
      <w:r w:rsidRPr="00FC2ADB">
        <w:rPr>
          <w:rFonts w:eastAsia="Arial"/>
          <w:i/>
          <w:spacing w:val="-1"/>
        </w:rPr>
        <w:t>l</w:t>
      </w:r>
      <w:r w:rsidRPr="00FC2ADB">
        <w:rPr>
          <w:rFonts w:eastAsia="Arial"/>
          <w:i/>
        </w:rPr>
        <w:t>ar</w:t>
      </w:r>
      <w:r w:rsidRPr="00FC2ADB">
        <w:rPr>
          <w:rFonts w:eastAsia="Arial"/>
          <w:i/>
          <w:spacing w:val="-8"/>
        </w:rPr>
        <w:t xml:space="preserve"> </w:t>
      </w:r>
      <w:r w:rsidR="0095218B" w:rsidRPr="00FC2ADB">
        <w:rPr>
          <w:rFonts w:eastAsia="Arial"/>
          <w:i/>
          <w:spacing w:val="2"/>
        </w:rPr>
        <w:t>volunteer position</w:t>
      </w:r>
      <w:r w:rsidRPr="00FC2ADB">
        <w:rPr>
          <w:i/>
        </w:rPr>
        <w:t xml:space="preserve">. </w:t>
      </w:r>
      <w:r w:rsidRPr="00FC2ADB">
        <w:rPr>
          <w:i/>
          <w:spacing w:val="8"/>
        </w:rPr>
        <w:t xml:space="preserve"> </w:t>
      </w:r>
      <w:r w:rsidRPr="00FC2ADB">
        <w:rPr>
          <w:rFonts w:eastAsia="Arial"/>
          <w:i/>
        </w:rPr>
        <w:t>I</w:t>
      </w:r>
      <w:r w:rsidRPr="00FC2ADB">
        <w:rPr>
          <w:rFonts w:eastAsia="Arial"/>
          <w:i/>
          <w:spacing w:val="1"/>
        </w:rPr>
        <w:t xml:space="preserve"> </w:t>
      </w:r>
      <w:r w:rsidRPr="00FC2ADB">
        <w:rPr>
          <w:rFonts w:eastAsia="Arial"/>
          <w:i/>
        </w:rPr>
        <w:t>h</w:t>
      </w:r>
      <w:r w:rsidRPr="00FC2ADB">
        <w:rPr>
          <w:rFonts w:eastAsia="Arial"/>
          <w:i/>
          <w:spacing w:val="-1"/>
        </w:rPr>
        <w:t>e</w:t>
      </w:r>
      <w:r w:rsidRPr="00FC2ADB">
        <w:rPr>
          <w:rFonts w:eastAsia="Arial"/>
          <w:i/>
          <w:spacing w:val="1"/>
        </w:rPr>
        <w:t>r</w:t>
      </w:r>
      <w:r w:rsidRPr="00FC2ADB">
        <w:rPr>
          <w:rFonts w:eastAsia="Arial"/>
          <w:i/>
          <w:spacing w:val="2"/>
        </w:rPr>
        <w:t>e</w:t>
      </w:r>
      <w:r w:rsidRPr="00FC2ADB">
        <w:rPr>
          <w:rFonts w:eastAsia="Arial"/>
          <w:i/>
        </w:rPr>
        <w:t>by</w:t>
      </w:r>
      <w:r w:rsidRPr="00FC2ADB">
        <w:rPr>
          <w:rFonts w:eastAsia="Arial"/>
          <w:i/>
          <w:spacing w:val="-6"/>
        </w:rPr>
        <w:t xml:space="preserve"> </w:t>
      </w:r>
      <w:r w:rsidRPr="00FC2ADB">
        <w:rPr>
          <w:rFonts w:eastAsia="Arial"/>
          <w:i/>
        </w:rPr>
        <w:t>re</w:t>
      </w:r>
      <w:r w:rsidRPr="00FC2ADB">
        <w:rPr>
          <w:rFonts w:eastAsia="Arial"/>
          <w:i/>
          <w:spacing w:val="1"/>
        </w:rPr>
        <w:t>l</w:t>
      </w:r>
      <w:r w:rsidRPr="00FC2ADB">
        <w:rPr>
          <w:rFonts w:eastAsia="Arial"/>
          <w:i/>
          <w:spacing w:val="2"/>
        </w:rPr>
        <w:t>e</w:t>
      </w:r>
      <w:r w:rsidRPr="00FC2ADB">
        <w:rPr>
          <w:rFonts w:eastAsia="Arial"/>
          <w:i/>
        </w:rPr>
        <w:t>a</w:t>
      </w:r>
      <w:r w:rsidRPr="00FC2ADB">
        <w:rPr>
          <w:rFonts w:eastAsia="Arial"/>
          <w:i/>
          <w:spacing w:val="1"/>
        </w:rPr>
        <w:t>s</w:t>
      </w:r>
      <w:r w:rsidRPr="00FC2ADB">
        <w:rPr>
          <w:rFonts w:eastAsia="Arial"/>
          <w:i/>
        </w:rPr>
        <w:t>e</w:t>
      </w:r>
      <w:r w:rsidRPr="00FC2ADB">
        <w:rPr>
          <w:rFonts w:eastAsia="Arial"/>
          <w:i/>
          <w:spacing w:val="-7"/>
        </w:rPr>
        <w:t xml:space="preserve"> </w:t>
      </w:r>
      <w:r w:rsidRPr="00FC2ADB">
        <w:rPr>
          <w:rFonts w:eastAsia="Arial"/>
          <w:i/>
          <w:spacing w:val="-1"/>
        </w:rPr>
        <w:t>f</w:t>
      </w:r>
      <w:r w:rsidRPr="00FC2ADB">
        <w:rPr>
          <w:rFonts w:eastAsia="Arial"/>
          <w:i/>
          <w:spacing w:val="1"/>
        </w:rPr>
        <w:t>r</w:t>
      </w:r>
      <w:r w:rsidRPr="00FC2ADB">
        <w:rPr>
          <w:rFonts w:eastAsia="Arial"/>
          <w:i/>
        </w:rPr>
        <w:t>om</w:t>
      </w:r>
      <w:r w:rsidRPr="00FC2ADB">
        <w:rPr>
          <w:rFonts w:eastAsia="Arial"/>
          <w:i/>
          <w:spacing w:val="-3"/>
        </w:rPr>
        <w:t xml:space="preserve"> </w:t>
      </w:r>
      <w:r w:rsidRPr="00FC2ADB">
        <w:rPr>
          <w:rFonts w:eastAsia="Arial"/>
          <w:i/>
          <w:spacing w:val="-1"/>
        </w:rPr>
        <w:t>l</w:t>
      </w:r>
      <w:r w:rsidRPr="00FC2ADB">
        <w:rPr>
          <w:rFonts w:eastAsia="Arial"/>
          <w:i/>
          <w:spacing w:val="1"/>
        </w:rPr>
        <w:t>i</w:t>
      </w:r>
      <w:r w:rsidRPr="00FC2ADB">
        <w:rPr>
          <w:rFonts w:eastAsia="Arial"/>
          <w:i/>
        </w:rPr>
        <w:t>a</w:t>
      </w:r>
      <w:r w:rsidRPr="00FC2ADB">
        <w:rPr>
          <w:rFonts w:eastAsia="Arial"/>
          <w:i/>
          <w:spacing w:val="1"/>
        </w:rPr>
        <w:t>b</w:t>
      </w:r>
      <w:r w:rsidRPr="00FC2ADB">
        <w:rPr>
          <w:rFonts w:eastAsia="Arial"/>
          <w:i/>
          <w:spacing w:val="-1"/>
        </w:rPr>
        <w:t>i</w:t>
      </w:r>
      <w:r w:rsidRPr="00FC2ADB">
        <w:rPr>
          <w:rFonts w:eastAsia="Arial"/>
          <w:i/>
          <w:spacing w:val="1"/>
        </w:rPr>
        <w:t>l</w:t>
      </w:r>
      <w:r w:rsidRPr="00FC2ADB">
        <w:rPr>
          <w:rFonts w:eastAsia="Arial"/>
          <w:i/>
          <w:spacing w:val="-1"/>
        </w:rPr>
        <w:t>i</w:t>
      </w:r>
      <w:r w:rsidRPr="00FC2ADB">
        <w:rPr>
          <w:rFonts w:eastAsia="Arial"/>
          <w:i/>
        </w:rPr>
        <w:t>ty</w:t>
      </w:r>
      <w:r w:rsidRPr="00FC2ADB">
        <w:rPr>
          <w:rFonts w:eastAsia="Arial"/>
          <w:i/>
          <w:spacing w:val="-5"/>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12"/>
        </w:rPr>
        <w:t xml:space="preserve"> </w:t>
      </w:r>
      <w:r w:rsidRPr="00FC2ADB">
        <w:rPr>
          <w:rFonts w:eastAsia="Arial"/>
          <w:i/>
        </w:rPr>
        <w:t>Con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6"/>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2"/>
        </w:rPr>
        <w:t>a</w:t>
      </w:r>
      <w:r w:rsidRPr="00FC2ADB">
        <w:rPr>
          <w:rFonts w:eastAsia="Arial"/>
          <w:i/>
        </w:rPr>
        <w:t>nd</w:t>
      </w:r>
      <w:r w:rsidRPr="00FC2ADB">
        <w:rPr>
          <w:rFonts w:eastAsia="Arial"/>
          <w:i/>
          <w:spacing w:val="-2"/>
        </w:rPr>
        <w:t xml:space="preserve"> </w:t>
      </w:r>
      <w:r w:rsidRPr="00FC2ADB">
        <w:rPr>
          <w:rFonts w:eastAsia="Arial"/>
          <w:i/>
          <w:spacing w:val="-1"/>
        </w:rPr>
        <w:t>i</w:t>
      </w:r>
      <w:r w:rsidRPr="00FC2ADB">
        <w:rPr>
          <w:rFonts w:eastAsia="Arial"/>
          <w:i/>
        </w:rPr>
        <w:t>ts</w:t>
      </w:r>
      <w:r w:rsidRPr="00FC2ADB">
        <w:rPr>
          <w:rFonts w:eastAsia="Arial"/>
          <w:i/>
          <w:spacing w:val="-1"/>
        </w:rPr>
        <w:t xml:space="preserve"> </w:t>
      </w:r>
      <w:r w:rsidRPr="00FC2ADB">
        <w:rPr>
          <w:rFonts w:eastAsia="Arial"/>
          <w:i/>
        </w:rPr>
        <w:t>r</w:t>
      </w:r>
      <w:r w:rsidRPr="00FC2ADB">
        <w:rPr>
          <w:rFonts w:eastAsia="Arial"/>
          <w:i/>
          <w:spacing w:val="2"/>
        </w:rPr>
        <w:t>e</w:t>
      </w:r>
      <w:r w:rsidRPr="00FC2ADB">
        <w:rPr>
          <w:rFonts w:eastAsia="Arial"/>
          <w:i/>
        </w:rPr>
        <w:t>pre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rPr>
        <w:t>ta</w:t>
      </w:r>
      <w:r w:rsidRPr="00FC2ADB">
        <w:rPr>
          <w:rFonts w:eastAsia="Arial"/>
          <w:i/>
          <w:spacing w:val="1"/>
        </w:rPr>
        <w:t>t</w:t>
      </w:r>
      <w:r w:rsidRPr="00FC2ADB">
        <w:rPr>
          <w:rFonts w:eastAsia="Arial"/>
          <w:i/>
          <w:spacing w:val="-1"/>
        </w:rPr>
        <w:t>i</w:t>
      </w:r>
      <w:r w:rsidRPr="00FC2ADB">
        <w:rPr>
          <w:rFonts w:eastAsia="Arial"/>
          <w:i/>
          <w:spacing w:val="1"/>
        </w:rPr>
        <w:t>v</w:t>
      </w:r>
      <w:r w:rsidRPr="00FC2ADB">
        <w:rPr>
          <w:rFonts w:eastAsia="Arial"/>
          <w:i/>
        </w:rPr>
        <w:t>es</w:t>
      </w:r>
      <w:r w:rsidRPr="00FC2ADB">
        <w:rPr>
          <w:rFonts w:eastAsia="Arial"/>
          <w:i/>
          <w:spacing w:val="-14"/>
        </w:rPr>
        <w:t xml:space="preserve"> </w:t>
      </w:r>
      <w:r w:rsidRPr="00FC2ADB">
        <w:rPr>
          <w:rFonts w:eastAsia="Arial"/>
          <w:i/>
        </w:rPr>
        <w:t>f</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spacing w:val="1"/>
        </w:rPr>
        <w:t>s</w:t>
      </w:r>
      <w:r w:rsidRPr="00FC2ADB">
        <w:rPr>
          <w:rFonts w:eastAsia="Arial"/>
          <w:i/>
          <w:spacing w:val="2"/>
        </w:rPr>
        <w:t>e</w:t>
      </w:r>
      <w:r w:rsidRPr="00FC2ADB">
        <w:rPr>
          <w:rFonts w:eastAsia="Arial"/>
          <w:i/>
        </w:rPr>
        <w:t>e</w:t>
      </w:r>
      <w:r w:rsidRPr="00FC2ADB">
        <w:rPr>
          <w:rFonts w:eastAsia="Arial"/>
          <w:i/>
          <w:spacing w:val="1"/>
        </w:rPr>
        <w:t>k</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7"/>
        </w:rPr>
        <w:t xml:space="preserve"> </w:t>
      </w:r>
      <w:r w:rsidRPr="00FC2ADB">
        <w:rPr>
          <w:rFonts w:eastAsia="Arial"/>
          <w:i/>
        </w:rPr>
        <w:t>su</w:t>
      </w:r>
      <w:r w:rsidRPr="00FC2ADB">
        <w:rPr>
          <w:rFonts w:eastAsia="Arial"/>
          <w:i/>
          <w:spacing w:val="1"/>
        </w:rPr>
        <w:t>c</w:t>
      </w:r>
      <w:r w:rsidRPr="00FC2ADB">
        <w:rPr>
          <w:rFonts w:eastAsia="Arial"/>
          <w:i/>
        </w:rPr>
        <w:t>h</w:t>
      </w:r>
      <w:r w:rsidRPr="00FC2ADB">
        <w:rPr>
          <w:rFonts w:eastAsia="Arial"/>
          <w:i/>
          <w:spacing w:val="-4"/>
        </w:rPr>
        <w:t xml:space="preserve"> </w:t>
      </w:r>
      <w:r w:rsidRPr="00FC2ADB">
        <w:rPr>
          <w:rFonts w:eastAsia="Arial"/>
          <w:i/>
          <w:spacing w:val="-2"/>
        </w:rPr>
        <w:t>i</w:t>
      </w:r>
      <w:r w:rsidRPr="00FC2ADB">
        <w:rPr>
          <w:rFonts w:eastAsia="Arial"/>
          <w:i/>
          <w:spacing w:val="2"/>
        </w:rPr>
        <w:t>n</w:t>
      </w:r>
      <w:r w:rsidRPr="00FC2ADB">
        <w:rPr>
          <w:rFonts w:eastAsia="Arial"/>
          <w:i/>
        </w:rPr>
        <w:t>form</w:t>
      </w:r>
      <w:r w:rsidRPr="00FC2ADB">
        <w:rPr>
          <w:rFonts w:eastAsia="Arial"/>
          <w:i/>
          <w:spacing w:val="2"/>
        </w:rPr>
        <w:t>a</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 a</w:t>
      </w:r>
      <w:r w:rsidRPr="00FC2ADB">
        <w:rPr>
          <w:rFonts w:eastAsia="Arial"/>
          <w:i/>
          <w:spacing w:val="-1"/>
        </w:rPr>
        <w:t>n</w:t>
      </w:r>
      <w:r w:rsidRPr="00FC2ADB">
        <w:rPr>
          <w:rFonts w:eastAsia="Arial"/>
          <w:i/>
        </w:rPr>
        <w:t>d</w:t>
      </w:r>
      <w:r w:rsidRPr="00FC2ADB">
        <w:rPr>
          <w:rFonts w:eastAsia="Arial"/>
          <w:i/>
          <w:spacing w:val="-2"/>
        </w:rPr>
        <w:t xml:space="preserve"> </w:t>
      </w:r>
      <w:r w:rsidRPr="00FC2ADB">
        <w:rPr>
          <w:rFonts w:eastAsia="Arial"/>
          <w:i/>
        </w:rPr>
        <w:t>a</w:t>
      </w:r>
      <w:r w:rsidRPr="00FC2ADB">
        <w:rPr>
          <w:rFonts w:eastAsia="Arial"/>
          <w:i/>
          <w:spacing w:val="1"/>
        </w:rPr>
        <w:t>l</w:t>
      </w:r>
      <w:r w:rsidRPr="00FC2ADB">
        <w:rPr>
          <w:rFonts w:eastAsia="Arial"/>
          <w:i/>
        </w:rPr>
        <w:t>l</w:t>
      </w:r>
      <w:r w:rsidRPr="00FC2ADB">
        <w:rPr>
          <w:rFonts w:eastAsia="Arial"/>
          <w:i/>
          <w:spacing w:val="-3"/>
        </w:rPr>
        <w:t xml:space="preserve"> </w:t>
      </w:r>
      <w:r w:rsidRPr="00FC2ADB">
        <w:rPr>
          <w:rFonts w:eastAsia="Arial"/>
          <w:i/>
        </w:rPr>
        <w:t>o</w:t>
      </w:r>
      <w:r w:rsidRPr="00FC2ADB">
        <w:rPr>
          <w:rFonts w:eastAsia="Arial"/>
          <w:i/>
          <w:spacing w:val="1"/>
        </w:rPr>
        <w:t>t</w:t>
      </w:r>
      <w:r w:rsidRPr="00FC2ADB">
        <w:rPr>
          <w:rFonts w:eastAsia="Arial"/>
          <w:i/>
        </w:rPr>
        <w:t>h</w:t>
      </w:r>
      <w:r w:rsidRPr="00FC2ADB">
        <w:rPr>
          <w:rFonts w:eastAsia="Arial"/>
          <w:i/>
          <w:spacing w:val="-1"/>
        </w:rPr>
        <w:t>e</w:t>
      </w:r>
      <w:r w:rsidRPr="00FC2ADB">
        <w:rPr>
          <w:rFonts w:eastAsia="Arial"/>
          <w:i/>
        </w:rPr>
        <w:t>r</w:t>
      </w:r>
      <w:r w:rsidRPr="00FC2ADB">
        <w:rPr>
          <w:rFonts w:eastAsia="Arial"/>
          <w:i/>
          <w:spacing w:val="-5"/>
        </w:rPr>
        <w:t xml:space="preserve"> </w:t>
      </w:r>
      <w:r w:rsidRPr="00FC2ADB">
        <w:rPr>
          <w:rFonts w:eastAsia="Arial"/>
          <w:i/>
          <w:spacing w:val="2"/>
        </w:rPr>
        <w:t>p</w:t>
      </w:r>
      <w:r w:rsidRPr="00FC2ADB">
        <w:rPr>
          <w:rFonts w:eastAsia="Arial"/>
          <w:i/>
        </w:rPr>
        <w:t>er</w:t>
      </w:r>
      <w:r w:rsidRPr="00FC2ADB">
        <w:rPr>
          <w:rFonts w:eastAsia="Arial"/>
          <w:i/>
          <w:spacing w:val="2"/>
        </w:rPr>
        <w:t>s</w:t>
      </w:r>
      <w:r w:rsidRPr="00FC2ADB">
        <w:rPr>
          <w:rFonts w:eastAsia="Arial"/>
          <w:i/>
        </w:rPr>
        <w:t>o</w:t>
      </w:r>
      <w:r w:rsidRPr="00FC2ADB">
        <w:rPr>
          <w:rFonts w:eastAsia="Arial"/>
          <w:i/>
          <w:spacing w:val="-1"/>
        </w:rPr>
        <w:t>n</w:t>
      </w:r>
      <w:r w:rsidRPr="00FC2ADB">
        <w:rPr>
          <w:rFonts w:eastAsia="Arial"/>
          <w:i/>
          <w:spacing w:val="1"/>
        </w:rPr>
        <w:t>s</w:t>
      </w:r>
      <w:r w:rsidRPr="00FC2ADB">
        <w:rPr>
          <w:rFonts w:eastAsia="Arial"/>
          <w:i/>
        </w:rPr>
        <w:t>,</w:t>
      </w:r>
      <w:r w:rsidRPr="00FC2ADB">
        <w:rPr>
          <w:rFonts w:eastAsia="Arial"/>
          <w:i/>
          <w:spacing w:val="-8"/>
        </w:rPr>
        <w:t xml:space="preserve"> </w:t>
      </w:r>
      <w:r w:rsidRPr="00FC2ADB">
        <w:rPr>
          <w:rFonts w:eastAsia="Arial"/>
          <w:i/>
          <w:spacing w:val="1"/>
        </w:rPr>
        <w:t>c</w:t>
      </w:r>
      <w:r w:rsidRPr="00FC2ADB">
        <w:rPr>
          <w:rFonts w:eastAsia="Arial"/>
          <w:i/>
        </w:rPr>
        <w:t>or</w:t>
      </w:r>
      <w:r w:rsidRPr="00FC2ADB">
        <w:rPr>
          <w:rFonts w:eastAsia="Arial"/>
          <w:i/>
          <w:spacing w:val="2"/>
        </w:rPr>
        <w:t>p</w:t>
      </w:r>
      <w:r w:rsidRPr="00FC2ADB">
        <w:rPr>
          <w:rFonts w:eastAsia="Arial"/>
          <w:i/>
        </w:rPr>
        <w:t>orat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rPr>
        <w:t>,</w:t>
      </w:r>
      <w:r w:rsidRPr="00FC2ADB">
        <w:rPr>
          <w:rFonts w:eastAsia="Arial"/>
          <w:i/>
          <w:spacing w:val="-12"/>
        </w:rPr>
        <w:t xml:space="preserve"> </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rPr>
        <w:t>o</w:t>
      </w:r>
      <w:r w:rsidRPr="00FC2ADB">
        <w:rPr>
          <w:rFonts w:eastAsia="Arial"/>
          <w:i/>
          <w:spacing w:val="3"/>
        </w:rPr>
        <w:t>r</w:t>
      </w:r>
      <w:r w:rsidRPr="00FC2ADB">
        <w:rPr>
          <w:rFonts w:eastAsia="Arial"/>
          <w:i/>
        </w:rPr>
        <w:t>g</w:t>
      </w:r>
      <w:r w:rsidRPr="00FC2ADB">
        <w:rPr>
          <w:rFonts w:eastAsia="Arial"/>
          <w:i/>
          <w:spacing w:val="-1"/>
        </w:rPr>
        <w:t>a</w:t>
      </w:r>
      <w:r w:rsidRPr="00FC2ADB">
        <w:rPr>
          <w:rFonts w:eastAsia="Arial"/>
          <w:i/>
          <w:spacing w:val="2"/>
        </w:rPr>
        <w:t>n</w:t>
      </w:r>
      <w:r w:rsidRPr="00FC2ADB">
        <w:rPr>
          <w:rFonts w:eastAsia="Arial"/>
          <w:i/>
          <w:spacing w:val="1"/>
        </w:rPr>
        <w:t>i</w:t>
      </w:r>
      <w:r w:rsidRPr="00FC2ADB">
        <w:rPr>
          <w:rFonts w:eastAsia="Arial"/>
          <w:i/>
          <w:spacing w:val="-1"/>
        </w:rPr>
        <w:t>z</w:t>
      </w:r>
      <w:r w:rsidRPr="00FC2ADB">
        <w:rPr>
          <w:rFonts w:eastAsia="Arial"/>
          <w:i/>
        </w:rPr>
        <w:t>at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s</w:t>
      </w:r>
      <w:r w:rsidRPr="00FC2ADB">
        <w:rPr>
          <w:rFonts w:eastAsia="Arial"/>
          <w:i/>
          <w:spacing w:val="-11"/>
        </w:rPr>
        <w:t xml:space="preserve"> </w:t>
      </w:r>
      <w:r w:rsidRPr="00FC2ADB">
        <w:rPr>
          <w:rFonts w:eastAsia="Arial"/>
          <w:i/>
          <w:spacing w:val="2"/>
        </w:rPr>
        <w:t>f</w:t>
      </w:r>
      <w:r w:rsidRPr="00FC2ADB">
        <w:rPr>
          <w:rFonts w:eastAsia="Arial"/>
          <w:i/>
        </w:rPr>
        <w:t>or</w:t>
      </w:r>
      <w:r w:rsidRPr="00FC2ADB">
        <w:rPr>
          <w:rFonts w:eastAsia="Arial"/>
          <w:i/>
          <w:spacing w:val="-2"/>
        </w:rPr>
        <w:t xml:space="preserve"> </w:t>
      </w:r>
      <w:r w:rsidRPr="00FC2ADB">
        <w:rPr>
          <w:rFonts w:eastAsia="Arial"/>
          <w:i/>
        </w:rPr>
        <w:t>furn</w:t>
      </w:r>
      <w:r w:rsidRPr="00FC2ADB">
        <w:rPr>
          <w:rFonts w:eastAsia="Arial"/>
          <w:i/>
          <w:spacing w:val="-1"/>
        </w:rPr>
        <w:t>i</w:t>
      </w:r>
      <w:r w:rsidRPr="00FC2ADB">
        <w:rPr>
          <w:rFonts w:eastAsia="Arial"/>
          <w:i/>
          <w:spacing w:val="1"/>
        </w:rPr>
        <w:t>s</w:t>
      </w:r>
      <w:r w:rsidRPr="00FC2ADB">
        <w:rPr>
          <w:rFonts w:eastAsia="Arial"/>
          <w:i/>
          <w:spacing w:val="2"/>
        </w:rPr>
        <w:t>h</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9"/>
        </w:rPr>
        <w:t xml:space="preserve"> </w:t>
      </w:r>
      <w:r w:rsidRPr="00FC2ADB">
        <w:rPr>
          <w:rFonts w:eastAsia="Arial"/>
          <w:i/>
        </w:rPr>
        <w:t>su</w:t>
      </w:r>
      <w:r w:rsidRPr="00FC2ADB">
        <w:rPr>
          <w:rFonts w:eastAsia="Arial"/>
          <w:i/>
          <w:spacing w:val="1"/>
        </w:rPr>
        <w:t>c</w:t>
      </w:r>
      <w:r w:rsidRPr="00FC2ADB">
        <w:rPr>
          <w:rFonts w:eastAsia="Arial"/>
          <w:i/>
        </w:rPr>
        <w:t>h</w:t>
      </w:r>
      <w:r w:rsidRPr="00FC2ADB">
        <w:rPr>
          <w:rFonts w:eastAsia="Arial"/>
          <w:i/>
          <w:spacing w:val="-4"/>
        </w:rPr>
        <w:t xml:space="preserve"> </w:t>
      </w:r>
      <w:r w:rsidRPr="00FC2ADB">
        <w:rPr>
          <w:rFonts w:eastAsia="Arial"/>
          <w:i/>
          <w:spacing w:val="1"/>
        </w:rPr>
        <w:t>i</w:t>
      </w:r>
      <w:r w:rsidRPr="00FC2ADB">
        <w:rPr>
          <w:rFonts w:eastAsia="Arial"/>
          <w:i/>
        </w:rPr>
        <w:t>nf</w:t>
      </w:r>
      <w:r w:rsidRPr="00FC2ADB">
        <w:rPr>
          <w:rFonts w:eastAsia="Arial"/>
          <w:i/>
          <w:spacing w:val="-1"/>
        </w:rPr>
        <w:t>o</w:t>
      </w:r>
      <w:r w:rsidRPr="00FC2ADB">
        <w:rPr>
          <w:rFonts w:eastAsia="Arial"/>
          <w:i/>
          <w:spacing w:val="3"/>
        </w:rPr>
        <w:t>r</w:t>
      </w:r>
      <w:r w:rsidRPr="00FC2ADB">
        <w:rPr>
          <w:rFonts w:eastAsia="Arial"/>
          <w:i/>
        </w:rPr>
        <w:t>m</w:t>
      </w:r>
      <w:r w:rsidRPr="00FC2ADB">
        <w:rPr>
          <w:rFonts w:eastAsia="Arial"/>
          <w:i/>
          <w:spacing w:val="-1"/>
        </w:rPr>
        <w:t>a</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w:t>
      </w:r>
    </w:p>
    <w:p w:rsidR="00A412AE" w:rsidRPr="00FC2ADB" w:rsidRDefault="00A412AE" w:rsidP="00680AA1">
      <w:pPr>
        <w:jc w:val="both"/>
        <w:rPr>
          <w:i/>
        </w:rPr>
      </w:pPr>
    </w:p>
    <w:p w:rsidR="00A412AE" w:rsidRPr="00FC2ADB" w:rsidRDefault="00A412AE" w:rsidP="00680AA1">
      <w:pPr>
        <w:jc w:val="both"/>
        <w:rPr>
          <w:rFonts w:eastAsia="Arial"/>
          <w:i/>
        </w:rPr>
      </w:pPr>
      <w:r w:rsidRPr="00FC2ADB">
        <w:rPr>
          <w:rFonts w:eastAsia="Arial"/>
          <w:i/>
          <w:spacing w:val="4"/>
        </w:rPr>
        <w:t>W</w:t>
      </w:r>
      <w:r w:rsidRPr="00FC2ADB">
        <w:rPr>
          <w:rFonts w:eastAsia="Arial"/>
          <w:i/>
        </w:rPr>
        <w:t>o</w:t>
      </w:r>
      <w:r w:rsidRPr="00FC2ADB">
        <w:rPr>
          <w:rFonts w:eastAsia="Arial"/>
          <w:i/>
          <w:spacing w:val="-2"/>
        </w:rPr>
        <w:t>r</w:t>
      </w:r>
      <w:r w:rsidRPr="00FC2ADB">
        <w:rPr>
          <w:rFonts w:eastAsia="Arial"/>
          <w:i/>
          <w:spacing w:val="1"/>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3"/>
        </w:rPr>
        <w:t>s</w:t>
      </w:r>
      <w:r w:rsidRPr="00FC2ADB">
        <w:rPr>
          <w:rFonts w:eastAsia="Arial"/>
          <w:i/>
        </w:rPr>
        <w:t>,</w:t>
      </w:r>
      <w:r w:rsidRPr="00FC2ADB">
        <w:rPr>
          <w:rFonts w:eastAsia="Arial"/>
          <w:i/>
          <w:spacing w:val="-10"/>
        </w:rPr>
        <w:t xml:space="preserve"> </w:t>
      </w:r>
      <w:r w:rsidRPr="00FC2ADB">
        <w:rPr>
          <w:rFonts w:eastAsia="Arial"/>
          <w:i/>
        </w:rPr>
        <w:t>I</w:t>
      </w:r>
      <w:r w:rsidRPr="00FC2ADB">
        <w:rPr>
          <w:rFonts w:eastAsia="Arial"/>
          <w:i/>
          <w:spacing w:val="2"/>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1"/>
        </w:rPr>
        <w:t>i</w:t>
      </w:r>
      <w:r w:rsidRPr="00FC2ADB">
        <w:rPr>
          <w:rFonts w:eastAsia="Arial"/>
          <w:i/>
        </w:rPr>
        <w:t>s an</w:t>
      </w:r>
      <w:r w:rsidRPr="00FC2ADB">
        <w:rPr>
          <w:rFonts w:eastAsia="Arial"/>
          <w:i/>
          <w:spacing w:val="-1"/>
        </w:rPr>
        <w:t xml:space="preserve"> </w:t>
      </w:r>
      <w:r w:rsidRPr="00FC2ADB">
        <w:rPr>
          <w:rFonts w:eastAsia="Arial"/>
          <w:i/>
        </w:rPr>
        <w:t>e</w:t>
      </w:r>
      <w:r w:rsidRPr="00FC2ADB">
        <w:rPr>
          <w:rFonts w:eastAsia="Arial"/>
          <w:i/>
          <w:spacing w:val="-1"/>
        </w:rPr>
        <w:t>q</w:t>
      </w:r>
      <w:r w:rsidRPr="00FC2ADB">
        <w:rPr>
          <w:rFonts w:eastAsia="Arial"/>
          <w:i/>
          <w:spacing w:val="2"/>
        </w:rPr>
        <w:t>u</w:t>
      </w:r>
      <w:r w:rsidRPr="00FC2ADB">
        <w:rPr>
          <w:rFonts w:eastAsia="Arial"/>
          <w:i/>
        </w:rPr>
        <w:t>al</w:t>
      </w:r>
      <w:r w:rsidRPr="00FC2ADB">
        <w:rPr>
          <w:rFonts w:eastAsia="Arial"/>
          <w:i/>
          <w:spacing w:val="-5"/>
        </w:rPr>
        <w:t xml:space="preserve"> </w:t>
      </w:r>
      <w:r w:rsidRPr="00FC2ADB">
        <w:rPr>
          <w:rFonts w:eastAsia="Arial"/>
          <w:i/>
        </w:rPr>
        <w:t>e</w:t>
      </w:r>
      <w:r w:rsidRPr="00FC2ADB">
        <w:rPr>
          <w:rFonts w:eastAsia="Arial"/>
          <w:i/>
          <w:spacing w:val="-1"/>
        </w:rPr>
        <w:t>m</w:t>
      </w:r>
      <w:r w:rsidRPr="00FC2ADB">
        <w:rPr>
          <w:rFonts w:eastAsia="Arial"/>
          <w:i/>
          <w:spacing w:val="2"/>
        </w:rPr>
        <w:t>p</w:t>
      </w:r>
      <w:r w:rsidRPr="00FC2ADB">
        <w:rPr>
          <w:rFonts w:eastAsia="Arial"/>
          <w:i/>
          <w:spacing w:val="-1"/>
        </w:rPr>
        <w:t>l</w:t>
      </w:r>
      <w:r w:rsidRPr="00FC2ADB">
        <w:rPr>
          <w:rFonts w:eastAsia="Arial"/>
          <w:i/>
        </w:rPr>
        <w:t>o</w:t>
      </w:r>
      <w:r w:rsidRPr="00FC2ADB">
        <w:rPr>
          <w:rFonts w:eastAsia="Arial"/>
          <w:i/>
          <w:spacing w:val="1"/>
        </w:rPr>
        <w:t>y</w:t>
      </w:r>
      <w:r w:rsidRPr="00FC2ADB">
        <w:rPr>
          <w:rFonts w:eastAsia="Arial"/>
          <w:i/>
          <w:spacing w:val="2"/>
        </w:rPr>
        <w:t>m</w:t>
      </w:r>
      <w:r w:rsidRPr="00FC2ADB">
        <w:rPr>
          <w:rFonts w:eastAsia="Arial"/>
          <w:i/>
        </w:rPr>
        <w:t>e</w:t>
      </w:r>
      <w:r w:rsidRPr="00FC2ADB">
        <w:rPr>
          <w:rFonts w:eastAsia="Arial"/>
          <w:i/>
          <w:spacing w:val="-1"/>
        </w:rPr>
        <w:t>n</w:t>
      </w:r>
      <w:r w:rsidRPr="00FC2ADB">
        <w:rPr>
          <w:rFonts w:eastAsia="Arial"/>
          <w:i/>
        </w:rPr>
        <w:t>t</w:t>
      </w:r>
      <w:r w:rsidRPr="00FC2ADB">
        <w:rPr>
          <w:rFonts w:eastAsia="Arial"/>
          <w:i/>
          <w:spacing w:val="-9"/>
        </w:rPr>
        <w:t xml:space="preserve"> </w:t>
      </w:r>
      <w:r w:rsidRPr="00FC2ADB">
        <w:rPr>
          <w:rFonts w:eastAsia="Arial"/>
          <w:i/>
        </w:rPr>
        <w:t>o</w:t>
      </w:r>
      <w:r w:rsidRPr="00FC2ADB">
        <w:rPr>
          <w:rFonts w:eastAsia="Arial"/>
          <w:i/>
          <w:spacing w:val="-1"/>
        </w:rPr>
        <w:t>p</w:t>
      </w:r>
      <w:r w:rsidRPr="00FC2ADB">
        <w:rPr>
          <w:rFonts w:eastAsia="Arial"/>
          <w:i/>
        </w:rPr>
        <w:t>p</w:t>
      </w:r>
      <w:r w:rsidRPr="00FC2ADB">
        <w:rPr>
          <w:rFonts w:eastAsia="Arial"/>
          <w:i/>
          <w:spacing w:val="-1"/>
        </w:rPr>
        <w:t>o</w:t>
      </w:r>
      <w:r w:rsidRPr="00FC2ADB">
        <w:rPr>
          <w:rFonts w:eastAsia="Arial"/>
          <w:i/>
          <w:spacing w:val="1"/>
        </w:rPr>
        <w:t>r</w:t>
      </w:r>
      <w:r w:rsidRPr="00FC2ADB">
        <w:rPr>
          <w:rFonts w:eastAsia="Arial"/>
          <w:i/>
          <w:spacing w:val="2"/>
        </w:rPr>
        <w:t>t</w:t>
      </w:r>
      <w:r w:rsidRPr="00FC2ADB">
        <w:rPr>
          <w:rFonts w:eastAsia="Arial"/>
          <w:i/>
        </w:rPr>
        <w:t>u</w:t>
      </w:r>
      <w:r w:rsidRPr="00FC2ADB">
        <w:rPr>
          <w:rFonts w:eastAsia="Arial"/>
          <w:i/>
          <w:spacing w:val="1"/>
        </w:rPr>
        <w:t>n</w:t>
      </w:r>
      <w:r w:rsidRPr="00FC2ADB">
        <w:rPr>
          <w:rFonts w:eastAsia="Arial"/>
          <w:i/>
          <w:spacing w:val="-1"/>
        </w:rPr>
        <w:t>i</w:t>
      </w:r>
      <w:r w:rsidRPr="00FC2ADB">
        <w:rPr>
          <w:rFonts w:eastAsia="Arial"/>
          <w:i/>
        </w:rPr>
        <w:t>t</w:t>
      </w:r>
      <w:r w:rsidRPr="00FC2ADB">
        <w:rPr>
          <w:rFonts w:eastAsia="Arial"/>
          <w:i/>
          <w:spacing w:val="1"/>
        </w:rPr>
        <w:t>y</w:t>
      </w:r>
      <w:r w:rsidRPr="00FC2ADB">
        <w:rPr>
          <w:rFonts w:eastAsia="Arial"/>
          <w:i/>
        </w:rPr>
        <w:t>/a</w:t>
      </w:r>
      <w:r w:rsidRPr="00FC2ADB">
        <w:rPr>
          <w:rFonts w:eastAsia="Arial"/>
          <w:i/>
          <w:spacing w:val="-1"/>
        </w:rPr>
        <w:t>f</w:t>
      </w:r>
      <w:r w:rsidRPr="00FC2ADB">
        <w:rPr>
          <w:rFonts w:eastAsia="Arial"/>
          <w:i/>
          <w:spacing w:val="2"/>
        </w:rPr>
        <w:t>f</w:t>
      </w:r>
      <w:r w:rsidRPr="00FC2ADB">
        <w:rPr>
          <w:rFonts w:eastAsia="Arial"/>
          <w:i/>
          <w:spacing w:val="-1"/>
        </w:rPr>
        <w:t>i</w:t>
      </w:r>
      <w:r w:rsidRPr="00FC2ADB">
        <w:rPr>
          <w:rFonts w:eastAsia="Arial"/>
          <w:i/>
          <w:spacing w:val="1"/>
        </w:rPr>
        <w:t>r</w:t>
      </w:r>
      <w:r w:rsidRPr="00FC2ADB">
        <w:rPr>
          <w:rFonts w:eastAsia="Arial"/>
          <w:i/>
        </w:rPr>
        <w:t>m</w:t>
      </w:r>
      <w:r w:rsidRPr="00FC2ADB">
        <w:rPr>
          <w:rFonts w:eastAsia="Arial"/>
          <w:i/>
          <w:spacing w:val="-1"/>
        </w:rPr>
        <w:t>a</w:t>
      </w:r>
      <w:r w:rsidRPr="00FC2ADB">
        <w:rPr>
          <w:rFonts w:eastAsia="Arial"/>
          <w:i/>
          <w:spacing w:val="2"/>
        </w:rPr>
        <w:t>t</w:t>
      </w:r>
      <w:r w:rsidRPr="00FC2ADB">
        <w:rPr>
          <w:rFonts w:eastAsia="Arial"/>
          <w:i/>
          <w:spacing w:val="-1"/>
        </w:rPr>
        <w:t>i</w:t>
      </w:r>
      <w:r w:rsidRPr="00FC2ADB">
        <w:rPr>
          <w:rFonts w:eastAsia="Arial"/>
          <w:i/>
          <w:spacing w:val="1"/>
        </w:rPr>
        <w:t>v</w:t>
      </w:r>
      <w:r w:rsidRPr="00FC2ADB">
        <w:rPr>
          <w:rFonts w:eastAsia="Arial"/>
          <w:i/>
        </w:rPr>
        <w:t>e</w:t>
      </w:r>
      <w:r w:rsidRPr="00FC2ADB">
        <w:rPr>
          <w:rFonts w:eastAsia="Arial"/>
          <w:i/>
          <w:spacing w:val="-20"/>
        </w:rPr>
        <w:t xml:space="preserve"> </w:t>
      </w:r>
      <w:r w:rsidRPr="00FC2ADB">
        <w:rPr>
          <w:rFonts w:eastAsia="Arial"/>
          <w:i/>
          <w:spacing w:val="-1"/>
        </w:rPr>
        <w:t>a</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5"/>
        </w:rPr>
        <w:t xml:space="preserve"> </w:t>
      </w:r>
      <w:r w:rsidR="0095218B" w:rsidRPr="00FC2ADB">
        <w:rPr>
          <w:rFonts w:eastAsia="Arial"/>
          <w:i/>
          <w:spacing w:val="-1"/>
        </w:rPr>
        <w:t>organization</w:t>
      </w:r>
      <w:r w:rsidRPr="00FC2ADB">
        <w:rPr>
          <w:rFonts w:eastAsia="Arial"/>
          <w:i/>
        </w:rPr>
        <w:t>.</w:t>
      </w:r>
      <w:r w:rsidRPr="00FC2ADB">
        <w:rPr>
          <w:rFonts w:eastAsia="Arial"/>
          <w:i/>
          <w:spacing w:val="47"/>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9"/>
        </w:rPr>
        <w:t>s</w:t>
      </w:r>
      <w:r w:rsidRPr="00FC2ADB">
        <w:rPr>
          <w:rFonts w:eastAsia="Arial"/>
          <w:i/>
        </w:rPr>
        <w:t>,</w:t>
      </w:r>
      <w:r w:rsidRPr="00FC2ADB">
        <w:rPr>
          <w:rFonts w:eastAsia="Arial"/>
          <w:i/>
          <w:spacing w:val="-12"/>
        </w:rPr>
        <w:t xml:space="preserve"> </w:t>
      </w:r>
      <w:r w:rsidRPr="00FC2ADB">
        <w:rPr>
          <w:rFonts w:eastAsia="Arial"/>
          <w:i/>
          <w:spacing w:val="2"/>
        </w:rPr>
        <w:t>I</w:t>
      </w:r>
      <w:r w:rsidRPr="00FC2ADB">
        <w:rPr>
          <w:rFonts w:eastAsia="Arial"/>
          <w:i/>
        </w:rPr>
        <w:t>n</w:t>
      </w:r>
      <w:r w:rsidRPr="00FC2ADB">
        <w:rPr>
          <w:rFonts w:eastAsia="Arial"/>
          <w:i/>
          <w:spacing w:val="1"/>
        </w:rPr>
        <w:t>c</w:t>
      </w:r>
      <w:r w:rsidRPr="00FC2ADB">
        <w:rPr>
          <w:rFonts w:eastAsia="Arial"/>
          <w:i/>
        </w:rPr>
        <w:t>. d</w:t>
      </w:r>
      <w:r w:rsidRPr="00FC2ADB">
        <w:rPr>
          <w:rFonts w:eastAsia="Arial"/>
          <w:i/>
          <w:spacing w:val="-1"/>
        </w:rPr>
        <w:t>o</w:t>
      </w:r>
      <w:r w:rsidRPr="00FC2ADB">
        <w:rPr>
          <w:rFonts w:eastAsia="Arial"/>
          <w:i/>
        </w:rPr>
        <w:t>es</w:t>
      </w:r>
      <w:r w:rsidRPr="00FC2ADB">
        <w:rPr>
          <w:rFonts w:eastAsia="Arial"/>
          <w:i/>
          <w:spacing w:val="-4"/>
        </w:rPr>
        <w:t xml:space="preserve"> </w:t>
      </w:r>
      <w:r w:rsidRPr="00FC2ADB">
        <w:rPr>
          <w:rFonts w:eastAsia="Arial"/>
          <w:i/>
          <w:spacing w:val="2"/>
        </w:rPr>
        <w:t>n</w:t>
      </w:r>
      <w:r w:rsidRPr="00FC2ADB">
        <w:rPr>
          <w:rFonts w:eastAsia="Arial"/>
          <w:i/>
        </w:rPr>
        <w:t>ot</w:t>
      </w:r>
      <w:r w:rsidRPr="00FC2ADB">
        <w:rPr>
          <w:rFonts w:eastAsia="Arial"/>
          <w:i/>
          <w:spacing w:val="-4"/>
        </w:rPr>
        <w:t xml:space="preserve"> </w:t>
      </w:r>
      <w:r w:rsidRPr="00FC2ADB">
        <w:rPr>
          <w:rFonts w:eastAsia="Arial"/>
          <w:i/>
          <w:spacing w:val="2"/>
        </w:rPr>
        <w:t>d</w:t>
      </w:r>
      <w:r w:rsidRPr="00FC2ADB">
        <w:rPr>
          <w:rFonts w:eastAsia="Arial"/>
          <w:i/>
          <w:spacing w:val="-1"/>
        </w:rPr>
        <w:t>i</w:t>
      </w:r>
      <w:r w:rsidRPr="00FC2ADB">
        <w:rPr>
          <w:rFonts w:eastAsia="Arial"/>
          <w:i/>
          <w:spacing w:val="1"/>
        </w:rPr>
        <w:t>scr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rPr>
        <w:t>n</w:t>
      </w:r>
      <w:r w:rsidRPr="00FC2ADB">
        <w:rPr>
          <w:rFonts w:eastAsia="Arial"/>
          <w:i/>
          <w:spacing w:val="-1"/>
        </w:rPr>
        <w:t>a</w:t>
      </w:r>
      <w:r w:rsidRPr="00FC2ADB">
        <w:rPr>
          <w:rFonts w:eastAsia="Arial"/>
          <w:i/>
        </w:rPr>
        <w:t>te</w:t>
      </w:r>
      <w:r w:rsidRPr="00FC2ADB">
        <w:rPr>
          <w:rFonts w:eastAsia="Arial"/>
          <w:i/>
          <w:spacing w:val="-10"/>
        </w:rPr>
        <w:t xml:space="preserve"> </w:t>
      </w:r>
      <w:r w:rsidR="0095218B" w:rsidRPr="00FC2ADB">
        <w:rPr>
          <w:rFonts w:eastAsia="Arial"/>
          <w:i/>
          <w:spacing w:val="1"/>
        </w:rPr>
        <w:t xml:space="preserve">against applicants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 xml:space="preserve"> </w:t>
      </w:r>
      <w:r w:rsidRPr="00FC2ADB">
        <w:rPr>
          <w:rFonts w:eastAsia="Arial"/>
          <w:i/>
        </w:rPr>
        <w:t>no</w:t>
      </w:r>
      <w:r w:rsidRPr="00FC2ADB">
        <w:rPr>
          <w:rFonts w:eastAsia="Arial"/>
          <w:i/>
          <w:spacing w:val="-1"/>
        </w:rPr>
        <w:t xml:space="preserve"> </w:t>
      </w:r>
      <w:r w:rsidRPr="00FC2ADB">
        <w:rPr>
          <w:rFonts w:eastAsia="Arial"/>
          <w:i/>
        </w:rPr>
        <w:t>q</w:t>
      </w:r>
      <w:r w:rsidRPr="00FC2ADB">
        <w:rPr>
          <w:rFonts w:eastAsia="Arial"/>
          <w:i/>
          <w:spacing w:val="-1"/>
        </w:rPr>
        <w:t>u</w:t>
      </w:r>
      <w:r w:rsidRPr="00FC2ADB">
        <w:rPr>
          <w:rFonts w:eastAsia="Arial"/>
          <w:i/>
        </w:rPr>
        <w:t>e</w:t>
      </w:r>
      <w:r w:rsidRPr="00FC2ADB">
        <w:rPr>
          <w:rFonts w:eastAsia="Arial"/>
          <w:i/>
          <w:spacing w:val="1"/>
        </w:rPr>
        <w:t>s</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5"/>
        </w:rPr>
        <w:t xml:space="preserve"> </w:t>
      </w:r>
      <w:r w:rsidRPr="00FC2ADB">
        <w:rPr>
          <w:rFonts w:eastAsia="Arial"/>
          <w:i/>
        </w:rPr>
        <w:t>on</w:t>
      </w:r>
      <w:r w:rsidRPr="00FC2ADB">
        <w:rPr>
          <w:rFonts w:eastAsia="Arial"/>
          <w:i/>
          <w:spacing w:val="-3"/>
        </w:rPr>
        <w:t xml:space="preserve"> </w:t>
      </w:r>
      <w:r w:rsidRPr="00FC2ADB">
        <w:rPr>
          <w:rFonts w:eastAsia="Arial"/>
          <w:i/>
        </w:rPr>
        <w:t>t</w:t>
      </w:r>
      <w:r w:rsidRPr="00FC2ADB">
        <w:rPr>
          <w:rFonts w:eastAsia="Arial"/>
          <w:i/>
          <w:spacing w:val="1"/>
        </w:rPr>
        <w:t>h</w:t>
      </w:r>
      <w:r w:rsidRPr="00FC2ADB">
        <w:rPr>
          <w:rFonts w:eastAsia="Arial"/>
          <w:i/>
          <w:spacing w:val="-1"/>
        </w:rPr>
        <w:t>i</w:t>
      </w:r>
      <w:r w:rsidRPr="00FC2ADB">
        <w:rPr>
          <w:rFonts w:eastAsia="Arial"/>
          <w:i/>
        </w:rPr>
        <w:t>s</w:t>
      </w:r>
      <w:r w:rsidRPr="00FC2ADB">
        <w:rPr>
          <w:rFonts w:eastAsia="Arial"/>
          <w:i/>
          <w:spacing w:val="-2"/>
        </w:rPr>
        <w:t xml:space="preserve"> </w:t>
      </w:r>
      <w:r w:rsidRPr="00FC2ADB">
        <w:rPr>
          <w:rFonts w:eastAsia="Arial"/>
          <w:i/>
        </w:rPr>
        <w:t>a</w:t>
      </w:r>
      <w:r w:rsidRPr="00FC2ADB">
        <w:rPr>
          <w:rFonts w:eastAsia="Arial"/>
          <w:i/>
          <w:spacing w:val="1"/>
        </w:rPr>
        <w:t>p</w:t>
      </w:r>
      <w:r w:rsidRPr="00FC2ADB">
        <w:rPr>
          <w:rFonts w:eastAsia="Arial"/>
          <w:i/>
        </w:rPr>
        <w:t>p</w:t>
      </w:r>
      <w:r w:rsidRPr="00FC2ADB">
        <w:rPr>
          <w:rFonts w:eastAsia="Arial"/>
          <w:i/>
          <w:spacing w:val="1"/>
        </w:rPr>
        <w:t>l</w:t>
      </w:r>
      <w:r w:rsidRPr="00FC2ADB">
        <w:rPr>
          <w:rFonts w:eastAsia="Arial"/>
          <w:i/>
          <w:spacing w:val="-1"/>
        </w:rPr>
        <w:t>i</w:t>
      </w:r>
      <w:r w:rsidRPr="00FC2ADB">
        <w:rPr>
          <w:rFonts w:eastAsia="Arial"/>
          <w:i/>
          <w:spacing w:val="1"/>
        </w:rPr>
        <w:t>c</w:t>
      </w:r>
      <w:r w:rsidRPr="00FC2ADB">
        <w:rPr>
          <w:rFonts w:eastAsia="Arial"/>
          <w:i/>
        </w:rPr>
        <w:t>at</w:t>
      </w:r>
      <w:r w:rsidRPr="00FC2ADB">
        <w:rPr>
          <w:rFonts w:eastAsia="Arial"/>
          <w:i/>
          <w:spacing w:val="1"/>
        </w:rPr>
        <w:t>i</w:t>
      </w:r>
      <w:r w:rsidRPr="00FC2ADB">
        <w:rPr>
          <w:rFonts w:eastAsia="Arial"/>
          <w:i/>
        </w:rPr>
        <w:t>on</w:t>
      </w:r>
      <w:r w:rsidRPr="00FC2ADB">
        <w:rPr>
          <w:rFonts w:eastAsia="Arial"/>
          <w:i/>
          <w:spacing w:val="-9"/>
        </w:rPr>
        <w:t xml:space="preserve"> </w:t>
      </w:r>
      <w:r w:rsidRPr="00FC2ADB">
        <w:rPr>
          <w:rFonts w:eastAsia="Arial"/>
          <w:i/>
          <w:spacing w:val="-1"/>
        </w:rPr>
        <w:t>i</w:t>
      </w:r>
      <w:r w:rsidRPr="00FC2ADB">
        <w:rPr>
          <w:rFonts w:eastAsia="Arial"/>
          <w:i/>
        </w:rPr>
        <w:t>s used</w:t>
      </w:r>
      <w:r w:rsidRPr="00FC2ADB">
        <w:rPr>
          <w:rFonts w:eastAsia="Arial"/>
          <w:i/>
          <w:spacing w:val="-3"/>
        </w:rPr>
        <w:t xml:space="preserve"> </w:t>
      </w:r>
      <w:r w:rsidRPr="00FC2ADB">
        <w:rPr>
          <w:rFonts w:eastAsia="Arial"/>
          <w:i/>
          <w:spacing w:val="2"/>
        </w:rPr>
        <w:t>f</w:t>
      </w:r>
      <w:r w:rsidRPr="00FC2ADB">
        <w:rPr>
          <w:rFonts w:eastAsia="Arial"/>
          <w:i/>
        </w:rPr>
        <w:t>or</w:t>
      </w:r>
      <w:r w:rsidRPr="00FC2ADB">
        <w:rPr>
          <w:rFonts w:eastAsia="Arial"/>
          <w:i/>
          <w:spacing w:val="-2"/>
        </w:rPr>
        <w:t xml:space="preserve"> </w:t>
      </w:r>
      <w:r w:rsidRPr="00FC2ADB">
        <w:rPr>
          <w:rFonts w:eastAsia="Arial"/>
          <w:i/>
        </w:rPr>
        <w:t>the</w:t>
      </w:r>
      <w:r w:rsidRPr="00FC2ADB">
        <w:rPr>
          <w:rFonts w:eastAsia="Arial"/>
          <w:i/>
          <w:spacing w:val="-2"/>
        </w:rPr>
        <w:t xml:space="preserve"> </w:t>
      </w:r>
      <w:r w:rsidRPr="00FC2ADB">
        <w:rPr>
          <w:rFonts w:eastAsia="Arial"/>
          <w:i/>
        </w:rPr>
        <w:t>p</w:t>
      </w:r>
      <w:r w:rsidRPr="00FC2ADB">
        <w:rPr>
          <w:rFonts w:eastAsia="Arial"/>
          <w:i/>
          <w:spacing w:val="-1"/>
        </w:rPr>
        <w:t>u</w:t>
      </w:r>
      <w:r w:rsidRPr="00FC2ADB">
        <w:rPr>
          <w:rFonts w:eastAsia="Arial"/>
          <w:i/>
          <w:spacing w:val="1"/>
        </w:rPr>
        <w:t>r</w:t>
      </w:r>
      <w:r w:rsidRPr="00FC2ADB">
        <w:rPr>
          <w:rFonts w:eastAsia="Arial"/>
          <w:i/>
        </w:rPr>
        <w:t>p</w:t>
      </w:r>
      <w:r w:rsidRPr="00FC2ADB">
        <w:rPr>
          <w:rFonts w:eastAsia="Arial"/>
          <w:i/>
          <w:spacing w:val="-1"/>
        </w:rPr>
        <w:t>o</w:t>
      </w:r>
      <w:r w:rsidRPr="00FC2ADB">
        <w:rPr>
          <w:rFonts w:eastAsia="Arial"/>
          <w:i/>
          <w:spacing w:val="1"/>
        </w:rPr>
        <w:t>s</w:t>
      </w:r>
      <w:r w:rsidRPr="00FC2ADB">
        <w:rPr>
          <w:rFonts w:eastAsia="Arial"/>
          <w:i/>
        </w:rPr>
        <w:t>e</w:t>
      </w:r>
      <w:r w:rsidRPr="00FC2ADB">
        <w:rPr>
          <w:rFonts w:eastAsia="Arial"/>
          <w:i/>
          <w:spacing w:val="-5"/>
        </w:rPr>
        <w:t xml:space="preserve"> </w:t>
      </w:r>
      <w:r w:rsidRPr="00FC2ADB">
        <w:rPr>
          <w:rFonts w:eastAsia="Arial"/>
          <w:i/>
        </w:rPr>
        <w:t>of</w:t>
      </w:r>
      <w:r w:rsidRPr="00FC2ADB">
        <w:rPr>
          <w:rFonts w:eastAsia="Arial"/>
          <w:i/>
          <w:spacing w:val="-1"/>
        </w:rPr>
        <w:t xml:space="preserve"> l</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spacing w:val="2"/>
        </w:rPr>
        <w:t>t</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6"/>
        </w:rPr>
        <w:t xml:space="preserve"> </w:t>
      </w:r>
      <w:r w:rsidRPr="00FC2ADB">
        <w:rPr>
          <w:rFonts w:eastAsia="Arial"/>
          <w:i/>
          <w:spacing w:val="-1"/>
        </w:rPr>
        <w:t>o</w:t>
      </w:r>
      <w:r w:rsidRPr="00FC2ADB">
        <w:rPr>
          <w:rFonts w:eastAsia="Arial"/>
          <w:i/>
        </w:rPr>
        <w:t>r</w:t>
      </w:r>
      <w:r w:rsidRPr="00FC2ADB">
        <w:rPr>
          <w:rFonts w:eastAsia="Arial"/>
          <w:i/>
          <w:spacing w:val="1"/>
        </w:rPr>
        <w:t xml:space="preserve"> </w:t>
      </w:r>
      <w:r w:rsidRPr="00FC2ADB">
        <w:rPr>
          <w:rFonts w:eastAsia="Arial"/>
          <w:i/>
        </w:rPr>
        <w:t>ex</w:t>
      </w:r>
      <w:r w:rsidRPr="00FC2ADB">
        <w:rPr>
          <w:rFonts w:eastAsia="Arial"/>
          <w:i/>
          <w:spacing w:val="1"/>
        </w:rPr>
        <w:t>c</w:t>
      </w:r>
      <w:r w:rsidRPr="00FC2ADB">
        <w:rPr>
          <w:rFonts w:eastAsia="Arial"/>
          <w:i/>
          <w:spacing w:val="-1"/>
        </w:rPr>
        <w:t>l</w:t>
      </w:r>
      <w:r w:rsidRPr="00FC2ADB">
        <w:rPr>
          <w:rFonts w:eastAsia="Arial"/>
          <w:i/>
        </w:rPr>
        <w:t>u</w:t>
      </w:r>
      <w:r w:rsidRPr="00FC2ADB">
        <w:rPr>
          <w:rFonts w:eastAsia="Arial"/>
          <w:i/>
          <w:spacing w:val="1"/>
        </w:rPr>
        <w:t>d</w:t>
      </w:r>
      <w:r w:rsidRPr="00FC2ADB">
        <w:rPr>
          <w:rFonts w:eastAsia="Arial"/>
          <w:i/>
          <w:spacing w:val="-1"/>
        </w:rPr>
        <w:t>i</w:t>
      </w:r>
      <w:r w:rsidRPr="00FC2ADB">
        <w:rPr>
          <w:rFonts w:eastAsia="Arial"/>
          <w:i/>
        </w:rPr>
        <w:t>ng</w:t>
      </w:r>
      <w:r w:rsidRPr="00FC2ADB">
        <w:rPr>
          <w:rFonts w:eastAsia="Arial"/>
          <w:i/>
          <w:spacing w:val="-7"/>
        </w:rPr>
        <w:t xml:space="preserve"> </w:t>
      </w:r>
      <w:r w:rsidRPr="00FC2ADB">
        <w:rPr>
          <w:rFonts w:eastAsia="Arial"/>
          <w:i/>
        </w:rPr>
        <w:t>a</w:t>
      </w:r>
      <w:r w:rsidRPr="00FC2ADB">
        <w:rPr>
          <w:rFonts w:eastAsia="Arial"/>
          <w:i/>
          <w:spacing w:val="-1"/>
        </w:rPr>
        <w:t>n</w:t>
      </w:r>
      <w:r w:rsidRPr="00FC2ADB">
        <w:rPr>
          <w:rFonts w:eastAsia="Arial"/>
          <w:i/>
        </w:rPr>
        <w:t>y a</w:t>
      </w:r>
      <w:r w:rsidRPr="00FC2ADB">
        <w:rPr>
          <w:rFonts w:eastAsia="Arial"/>
          <w:i/>
          <w:spacing w:val="-1"/>
        </w:rPr>
        <w:t>p</w:t>
      </w:r>
      <w:r w:rsidRPr="00FC2ADB">
        <w:rPr>
          <w:rFonts w:eastAsia="Arial"/>
          <w:i/>
          <w:spacing w:val="2"/>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1"/>
        </w:rPr>
        <w:t>n</w:t>
      </w:r>
      <w:r w:rsidRPr="00FC2ADB">
        <w:rPr>
          <w:rFonts w:eastAsia="Arial"/>
          <w:i/>
          <w:spacing w:val="2"/>
        </w:rPr>
        <w:t>t</w:t>
      </w:r>
      <w:r w:rsidRPr="00FC2ADB">
        <w:rPr>
          <w:rFonts w:eastAsia="Arial"/>
          <w:i/>
          <w:spacing w:val="-3"/>
        </w:rPr>
        <w:t>’</w:t>
      </w:r>
      <w:r w:rsidRPr="00FC2ADB">
        <w:rPr>
          <w:rFonts w:eastAsia="Arial"/>
          <w:i/>
        </w:rPr>
        <w:t>s</w:t>
      </w:r>
      <w:r w:rsidRPr="00FC2ADB">
        <w:rPr>
          <w:rFonts w:eastAsia="Arial"/>
          <w:i/>
          <w:spacing w:val="-8"/>
        </w:rPr>
        <w:t xml:space="preserve"> </w:t>
      </w:r>
      <w:r w:rsidRPr="00FC2ADB">
        <w:rPr>
          <w:rFonts w:eastAsia="Arial"/>
          <w:i/>
          <w:spacing w:val="1"/>
        </w:rPr>
        <w:t>c</w:t>
      </w:r>
      <w:r w:rsidRPr="00FC2ADB">
        <w:rPr>
          <w:rFonts w:eastAsia="Arial"/>
          <w:i/>
        </w:rPr>
        <w:t>o</w:t>
      </w:r>
      <w:r w:rsidRPr="00FC2ADB">
        <w:rPr>
          <w:rFonts w:eastAsia="Arial"/>
          <w:i/>
          <w:spacing w:val="-1"/>
        </w:rPr>
        <w:t>n</w:t>
      </w:r>
      <w:r w:rsidRPr="00FC2ADB">
        <w:rPr>
          <w:rFonts w:eastAsia="Arial"/>
          <w:i/>
          <w:spacing w:val="1"/>
        </w:rPr>
        <w:t>si</w:t>
      </w:r>
      <w:r w:rsidRPr="00FC2ADB">
        <w:rPr>
          <w:rFonts w:eastAsia="Arial"/>
          <w:i/>
        </w:rPr>
        <w:t>d</w:t>
      </w:r>
      <w:r w:rsidRPr="00FC2ADB">
        <w:rPr>
          <w:rFonts w:eastAsia="Arial"/>
          <w:i/>
          <w:spacing w:val="-1"/>
        </w:rPr>
        <w:t>e</w:t>
      </w:r>
      <w:r w:rsidRPr="00FC2ADB">
        <w:rPr>
          <w:rFonts w:eastAsia="Arial"/>
          <w:i/>
          <w:spacing w:val="1"/>
        </w:rPr>
        <w:t>r</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2"/>
        </w:rPr>
        <w:t xml:space="preserve"> </w:t>
      </w:r>
      <w:r w:rsidRPr="00FC2ADB">
        <w:rPr>
          <w:rFonts w:eastAsia="Arial"/>
          <w:i/>
          <w:spacing w:val="-1"/>
        </w:rPr>
        <w:t>f</w:t>
      </w:r>
      <w:r w:rsidRPr="00FC2ADB">
        <w:rPr>
          <w:rFonts w:eastAsia="Arial"/>
          <w:i/>
          <w:spacing w:val="2"/>
        </w:rPr>
        <w:t>o</w:t>
      </w:r>
      <w:r w:rsidRPr="00FC2ADB">
        <w:rPr>
          <w:rFonts w:eastAsia="Arial"/>
          <w:i/>
        </w:rPr>
        <w:t>r</w:t>
      </w:r>
      <w:r w:rsidRPr="00FC2ADB">
        <w:rPr>
          <w:rFonts w:eastAsia="Arial"/>
          <w:i/>
          <w:spacing w:val="-2"/>
        </w:rPr>
        <w:t xml:space="preserve"> </w:t>
      </w:r>
      <w:r w:rsidR="0095218B" w:rsidRPr="00FC2ADB">
        <w:rPr>
          <w:rFonts w:eastAsia="Arial"/>
          <w:i/>
        </w:rPr>
        <w:t>a volunteer position</w:t>
      </w:r>
      <w:r w:rsidRPr="00FC2ADB">
        <w:rPr>
          <w:rFonts w:eastAsia="Arial"/>
          <w:i/>
          <w:spacing w:val="-12"/>
        </w:rPr>
        <w:t xml:space="preserve"> </w:t>
      </w:r>
      <w:r w:rsidRPr="00FC2ADB">
        <w:rPr>
          <w:rFonts w:eastAsia="Arial"/>
          <w:i/>
          <w:spacing w:val="2"/>
        </w:rPr>
        <w:t>o</w:t>
      </w:r>
      <w:r w:rsidRPr="00FC2ADB">
        <w:rPr>
          <w:rFonts w:eastAsia="Arial"/>
          <w:i/>
        </w:rPr>
        <w:t>n</w:t>
      </w:r>
      <w:r w:rsidRPr="00FC2ADB">
        <w:rPr>
          <w:rFonts w:eastAsia="Arial"/>
          <w:i/>
          <w:spacing w:val="-2"/>
        </w:rPr>
        <w:t xml:space="preserve"> </w:t>
      </w:r>
      <w:r w:rsidRPr="00FC2ADB">
        <w:rPr>
          <w:rFonts w:eastAsia="Arial"/>
          <w:i/>
        </w:rPr>
        <w:t>a b</w:t>
      </w:r>
      <w:r w:rsidRPr="00FC2ADB">
        <w:rPr>
          <w:rFonts w:eastAsia="Arial"/>
          <w:i/>
          <w:spacing w:val="-1"/>
        </w:rPr>
        <w:t>a</w:t>
      </w:r>
      <w:r w:rsidRPr="00FC2ADB">
        <w:rPr>
          <w:rFonts w:eastAsia="Arial"/>
          <w:i/>
          <w:spacing w:val="1"/>
        </w:rPr>
        <w:t>s</w:t>
      </w:r>
      <w:r w:rsidRPr="00FC2ADB">
        <w:rPr>
          <w:rFonts w:eastAsia="Arial"/>
          <w:i/>
          <w:spacing w:val="-1"/>
        </w:rPr>
        <w:t>i</w:t>
      </w:r>
      <w:r w:rsidRPr="00FC2ADB">
        <w:rPr>
          <w:rFonts w:eastAsia="Arial"/>
          <w:i/>
        </w:rPr>
        <w:t>s</w:t>
      </w:r>
      <w:r w:rsidRPr="00FC2ADB">
        <w:rPr>
          <w:rFonts w:eastAsia="Arial"/>
          <w:i/>
          <w:spacing w:val="-4"/>
        </w:rPr>
        <w:t xml:space="preserve"> </w:t>
      </w:r>
      <w:r w:rsidRPr="00FC2ADB">
        <w:rPr>
          <w:rFonts w:eastAsia="Arial"/>
          <w:i/>
        </w:rPr>
        <w:t>p</w:t>
      </w:r>
      <w:r w:rsidRPr="00FC2ADB">
        <w:rPr>
          <w:rFonts w:eastAsia="Arial"/>
          <w:i/>
          <w:spacing w:val="3"/>
        </w:rPr>
        <w:t>r</w:t>
      </w:r>
      <w:r w:rsidRPr="00FC2ADB">
        <w:rPr>
          <w:rFonts w:eastAsia="Arial"/>
          <w:i/>
        </w:rPr>
        <w:t>o</w:t>
      </w:r>
      <w:r w:rsidRPr="00FC2ADB">
        <w:rPr>
          <w:rFonts w:eastAsia="Arial"/>
          <w:i/>
          <w:spacing w:val="-1"/>
        </w:rPr>
        <w:t>h</w:t>
      </w:r>
      <w:r w:rsidRPr="00FC2ADB">
        <w:rPr>
          <w:rFonts w:eastAsia="Arial"/>
          <w:i/>
          <w:spacing w:val="1"/>
        </w:rPr>
        <w:t>i</w:t>
      </w:r>
      <w:r w:rsidRPr="00FC2ADB">
        <w:rPr>
          <w:rFonts w:eastAsia="Arial"/>
          <w:i/>
        </w:rPr>
        <w:t>b</w:t>
      </w:r>
      <w:r w:rsidRPr="00FC2ADB">
        <w:rPr>
          <w:rFonts w:eastAsia="Arial"/>
          <w:i/>
          <w:spacing w:val="-1"/>
        </w:rPr>
        <w:t>i</w:t>
      </w:r>
      <w:r w:rsidRPr="00FC2ADB">
        <w:rPr>
          <w:rFonts w:eastAsia="Arial"/>
          <w:i/>
          <w:spacing w:val="2"/>
        </w:rPr>
        <w:t>t</w:t>
      </w:r>
      <w:r w:rsidRPr="00FC2ADB">
        <w:rPr>
          <w:rFonts w:eastAsia="Arial"/>
          <w:i/>
        </w:rPr>
        <w:t>ed</w:t>
      </w:r>
      <w:r w:rsidRPr="00FC2ADB">
        <w:rPr>
          <w:rFonts w:eastAsia="Arial"/>
          <w:i/>
          <w:spacing w:val="-10"/>
        </w:rPr>
        <w:t xml:space="preserve"> </w:t>
      </w:r>
      <w:r w:rsidRPr="00FC2ADB">
        <w:rPr>
          <w:rFonts w:eastAsia="Arial"/>
          <w:i/>
        </w:rPr>
        <w:t xml:space="preserve">by </w:t>
      </w:r>
      <w:r w:rsidRPr="00FC2ADB">
        <w:rPr>
          <w:rFonts w:eastAsia="Arial"/>
          <w:i/>
          <w:spacing w:val="-1"/>
        </w:rPr>
        <w:t>l</w:t>
      </w:r>
      <w:r w:rsidRPr="00FC2ADB">
        <w:rPr>
          <w:rFonts w:eastAsia="Arial"/>
          <w:i/>
        </w:rPr>
        <w:t>o</w:t>
      </w:r>
      <w:r w:rsidRPr="00FC2ADB">
        <w:rPr>
          <w:rFonts w:eastAsia="Arial"/>
          <w:i/>
          <w:spacing w:val="1"/>
        </w:rPr>
        <w:t>c</w:t>
      </w:r>
      <w:r w:rsidRPr="00FC2ADB">
        <w:rPr>
          <w:rFonts w:eastAsia="Arial"/>
          <w:i/>
          <w:spacing w:val="2"/>
        </w:rPr>
        <w:t>a</w:t>
      </w:r>
      <w:r w:rsidRPr="00FC2ADB">
        <w:rPr>
          <w:rFonts w:eastAsia="Arial"/>
          <w:i/>
          <w:spacing w:val="-1"/>
        </w:rPr>
        <w:t>l</w:t>
      </w:r>
      <w:r w:rsidRPr="00FC2ADB">
        <w:rPr>
          <w:rFonts w:eastAsia="Arial"/>
          <w:i/>
        </w:rPr>
        <w:t>,</w:t>
      </w:r>
      <w:r w:rsidRPr="00FC2ADB">
        <w:rPr>
          <w:rFonts w:eastAsia="Arial"/>
          <w:i/>
          <w:spacing w:val="-3"/>
        </w:rPr>
        <w:t xml:space="preserve"> </w:t>
      </w:r>
      <w:r w:rsidRPr="00FC2ADB">
        <w:rPr>
          <w:rFonts w:eastAsia="Arial"/>
          <w:i/>
          <w:spacing w:val="-1"/>
        </w:rPr>
        <w:t>S</w:t>
      </w:r>
      <w:r w:rsidRPr="00FC2ADB">
        <w:rPr>
          <w:rFonts w:eastAsia="Arial"/>
          <w:i/>
        </w:rPr>
        <w:t>ta</w:t>
      </w:r>
      <w:r w:rsidRPr="00FC2ADB">
        <w:rPr>
          <w:rFonts w:eastAsia="Arial"/>
          <w:i/>
          <w:spacing w:val="1"/>
        </w:rPr>
        <w:t>t</w:t>
      </w:r>
      <w:r w:rsidRPr="00FC2ADB">
        <w:rPr>
          <w:rFonts w:eastAsia="Arial"/>
          <w:i/>
        </w:rPr>
        <w:t>e,</w:t>
      </w:r>
      <w:r w:rsidRPr="00FC2ADB">
        <w:rPr>
          <w:rFonts w:eastAsia="Arial"/>
          <w:i/>
          <w:spacing w:val="-6"/>
        </w:rPr>
        <w:t xml:space="preserve"> </w:t>
      </w:r>
      <w:r w:rsidRPr="00FC2ADB">
        <w:rPr>
          <w:rFonts w:eastAsia="Arial"/>
          <w:i/>
        </w:rPr>
        <w:t>or Fe</w:t>
      </w:r>
      <w:r w:rsidRPr="00FC2ADB">
        <w:rPr>
          <w:rFonts w:eastAsia="Arial"/>
          <w:i/>
          <w:spacing w:val="-1"/>
        </w:rPr>
        <w:t>d</w:t>
      </w:r>
      <w:r w:rsidRPr="00FC2ADB">
        <w:rPr>
          <w:rFonts w:eastAsia="Arial"/>
          <w:i/>
        </w:rPr>
        <w:t>er</w:t>
      </w:r>
      <w:r w:rsidRPr="00FC2ADB">
        <w:rPr>
          <w:rFonts w:eastAsia="Arial"/>
          <w:i/>
          <w:spacing w:val="2"/>
        </w:rPr>
        <w:t>a</w:t>
      </w:r>
      <w:r w:rsidRPr="00FC2ADB">
        <w:rPr>
          <w:rFonts w:eastAsia="Arial"/>
          <w:i/>
        </w:rPr>
        <w:t>l</w:t>
      </w:r>
      <w:r w:rsidRPr="00FC2ADB">
        <w:rPr>
          <w:rFonts w:eastAsia="Arial"/>
          <w:i/>
          <w:spacing w:val="-8"/>
        </w:rPr>
        <w:t xml:space="preserve"> </w:t>
      </w:r>
      <w:r w:rsidRPr="00FC2ADB">
        <w:rPr>
          <w:rFonts w:eastAsia="Arial"/>
          <w:i/>
          <w:spacing w:val="1"/>
        </w:rPr>
        <w:t>l</w:t>
      </w:r>
      <w:r w:rsidRPr="00FC2ADB">
        <w:rPr>
          <w:rFonts w:eastAsia="Arial"/>
          <w:i/>
        </w:rPr>
        <w:t>aw.</w:t>
      </w:r>
    </w:p>
    <w:p w:rsidR="00A412AE" w:rsidRPr="00A412AE" w:rsidRDefault="00A412AE" w:rsidP="00A412AE"/>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875"/>
        <w:gridCol w:w="4410"/>
        <w:gridCol w:w="990"/>
        <w:gridCol w:w="2515"/>
      </w:tblGrid>
      <w:tr w:rsidR="00897088" w:rsidRPr="00FC0FB8" w:rsidTr="00A35F4A">
        <w:tc>
          <w:tcPr>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FC0FB8">
            <w:r>
              <w:t>Volunteer Signature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35F4A" w:rsidRPr="00FC0FB8" w:rsidRDefault="00A35F4A" w:rsidP="00A35F4A"/>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A35F4A">
            <w:r>
              <w:t>Date</w:t>
            </w:r>
          </w:p>
        </w:tc>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DE10AC">
            <w:r>
              <w:t xml:space="preserve">        </w:t>
            </w:r>
          </w:p>
        </w:tc>
      </w:tr>
    </w:tbl>
    <w:p w:rsidR="00BB1D3F" w:rsidRDefault="00BB1D3F"/>
    <w:p w:rsidR="00BB1D3F" w:rsidRPr="00142F5D" w:rsidRDefault="00BB1D3F" w:rsidP="00BB1D3F">
      <w:pPr>
        <w:jc w:val="center"/>
        <w:rPr>
          <w:u w:val="single"/>
        </w:rPr>
      </w:pPr>
      <w:r w:rsidRPr="00142F5D">
        <w:rPr>
          <w:u w:val="single"/>
        </w:rPr>
        <w:t>Please return completed application form and resume to:</w:t>
      </w:r>
    </w:p>
    <w:p w:rsidR="00BB1D3F" w:rsidRPr="00BB1D3F" w:rsidRDefault="00B175CD" w:rsidP="00BB1D3F">
      <w:pPr>
        <w:jc w:val="center"/>
        <w:rPr>
          <w:b/>
          <w:sz w:val="24"/>
        </w:rPr>
      </w:pPr>
      <w:r>
        <w:rPr>
          <w:b/>
          <w:sz w:val="24"/>
        </w:rPr>
        <w:t>BethAnn Zenk</w:t>
      </w:r>
      <w:r w:rsidR="00E86862">
        <w:rPr>
          <w:b/>
          <w:sz w:val="24"/>
        </w:rPr>
        <w:t xml:space="preserve">, </w:t>
      </w:r>
      <w:r w:rsidR="00FB32E9">
        <w:rPr>
          <w:b/>
          <w:sz w:val="24"/>
        </w:rPr>
        <w:t xml:space="preserve">Coach Coordinator </w:t>
      </w:r>
    </w:p>
    <w:p w:rsidR="00BB1D3F" w:rsidRDefault="00BB1D3F" w:rsidP="00BB1D3F">
      <w:pPr>
        <w:jc w:val="center"/>
      </w:pPr>
      <w:r>
        <w:t>Connecting to Second Chances</w:t>
      </w:r>
    </w:p>
    <w:p w:rsidR="00BB1D3F" w:rsidRDefault="00BB1D3F" w:rsidP="00BB1D3F">
      <w:pPr>
        <w:jc w:val="center"/>
      </w:pPr>
      <w:r>
        <w:t>2615 East Avenue South, Suite 103</w:t>
      </w:r>
    </w:p>
    <w:p w:rsidR="00BB1D3F" w:rsidRDefault="00BB1D3F" w:rsidP="00BB1D3F">
      <w:pPr>
        <w:jc w:val="center"/>
      </w:pPr>
      <w:r>
        <w:t>La Crosse, WI  54601</w:t>
      </w:r>
    </w:p>
    <w:p w:rsidR="00BB1D3F" w:rsidRDefault="00B8273D" w:rsidP="00BB1D3F">
      <w:pPr>
        <w:jc w:val="center"/>
      </w:pPr>
      <w:r>
        <w:t>(608) 433-2771</w:t>
      </w:r>
    </w:p>
    <w:p w:rsidR="00BB1D3F" w:rsidRPr="00BB1D3F" w:rsidRDefault="00DF40DD" w:rsidP="00BB1D3F">
      <w:pPr>
        <w:jc w:val="center"/>
        <w:rPr>
          <w:szCs w:val="20"/>
        </w:rPr>
      </w:pPr>
      <w:r>
        <w:rPr>
          <w:szCs w:val="20"/>
        </w:rPr>
        <w:t>zenkb</w:t>
      </w:r>
      <w:bookmarkStart w:id="0" w:name="_GoBack"/>
      <w:bookmarkEnd w:id="0"/>
      <w:r w:rsidR="00BB1D3F" w:rsidRPr="006E5924">
        <w:rPr>
          <w:szCs w:val="20"/>
        </w:rPr>
        <w:t>@workforceconnections.org</w:t>
      </w:r>
      <w:r w:rsidR="005529C6">
        <w:rPr>
          <w:szCs w:val="20"/>
        </w:rPr>
        <w:br/>
      </w:r>
    </w:p>
    <w:p w:rsidR="00855A6B" w:rsidRPr="00FC0FB8" w:rsidRDefault="00BB1D3F" w:rsidP="00A35F4A">
      <w:pPr>
        <w:jc w:val="center"/>
      </w:pPr>
      <w:r w:rsidRPr="00BB1D3F">
        <w:rPr>
          <w:i/>
          <w:sz w:val="18"/>
          <w:szCs w:val="18"/>
        </w:rPr>
        <w:t>Workforce Connections, Inc. is a private non-profit organization funded by local, state, and federal grants. Equal Opportunity Employer/Program. Auxiliary aids are available upon request to individuals with disabilities. TTY 1-800-947-3529.</w:t>
      </w:r>
    </w:p>
    <w:sectPr w:rsidR="00855A6B" w:rsidRPr="00FC0FB8" w:rsidSect="004834A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C54" w:rsidRDefault="00BB0C54" w:rsidP="00315CB1">
      <w:pPr>
        <w:spacing w:before="0" w:after="0"/>
      </w:pPr>
      <w:r>
        <w:separator/>
      </w:r>
    </w:p>
  </w:endnote>
  <w:endnote w:type="continuationSeparator" w:id="0">
    <w:p w:rsidR="00BB0C54" w:rsidRDefault="00BB0C54" w:rsidP="00315C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CB1" w:rsidRDefault="00315CB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F40DD">
      <w:rPr>
        <w:caps/>
        <w:noProof/>
        <w:color w:val="4F81BD" w:themeColor="accent1"/>
      </w:rPr>
      <w:t>2</w:t>
    </w:r>
    <w:r>
      <w:rPr>
        <w:caps/>
        <w:noProof/>
        <w:color w:val="4F81BD" w:themeColor="accent1"/>
      </w:rPr>
      <w:fldChar w:fldCharType="end"/>
    </w:r>
  </w:p>
  <w:p w:rsidR="00315CB1" w:rsidRDefault="0031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C54" w:rsidRDefault="00BB0C54" w:rsidP="00315CB1">
      <w:pPr>
        <w:spacing w:before="0" w:after="0"/>
      </w:pPr>
      <w:r>
        <w:separator/>
      </w:r>
    </w:p>
  </w:footnote>
  <w:footnote w:type="continuationSeparator" w:id="0">
    <w:p w:rsidR="00BB0C54" w:rsidRDefault="00BB0C54" w:rsidP="00315CB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6453"/>
    <w:multiLevelType w:val="hybridMultilevel"/>
    <w:tmpl w:val="F104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B0280"/>
    <w:multiLevelType w:val="hybridMultilevel"/>
    <w:tmpl w:val="0F22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03"/>
    <w:rsid w:val="00073A4C"/>
    <w:rsid w:val="00096BE1"/>
    <w:rsid w:val="000C24B1"/>
    <w:rsid w:val="000D2B12"/>
    <w:rsid w:val="000E244B"/>
    <w:rsid w:val="00114A94"/>
    <w:rsid w:val="0011629D"/>
    <w:rsid w:val="00142F5D"/>
    <w:rsid w:val="00151893"/>
    <w:rsid w:val="0015568D"/>
    <w:rsid w:val="001561C4"/>
    <w:rsid w:val="00161A2E"/>
    <w:rsid w:val="001B039E"/>
    <w:rsid w:val="001B184D"/>
    <w:rsid w:val="001C200E"/>
    <w:rsid w:val="001F6D50"/>
    <w:rsid w:val="0023565E"/>
    <w:rsid w:val="002D6706"/>
    <w:rsid w:val="003057E1"/>
    <w:rsid w:val="00315CB1"/>
    <w:rsid w:val="00383AED"/>
    <w:rsid w:val="0038532A"/>
    <w:rsid w:val="00392DFE"/>
    <w:rsid w:val="003F3423"/>
    <w:rsid w:val="004834A9"/>
    <w:rsid w:val="004A0A03"/>
    <w:rsid w:val="004C2BD0"/>
    <w:rsid w:val="00502625"/>
    <w:rsid w:val="00551A54"/>
    <w:rsid w:val="005529C6"/>
    <w:rsid w:val="00563623"/>
    <w:rsid w:val="00642F68"/>
    <w:rsid w:val="00655234"/>
    <w:rsid w:val="00680AA1"/>
    <w:rsid w:val="00692074"/>
    <w:rsid w:val="006B7D7E"/>
    <w:rsid w:val="006D2B62"/>
    <w:rsid w:val="006E51C3"/>
    <w:rsid w:val="006E5924"/>
    <w:rsid w:val="00715490"/>
    <w:rsid w:val="00725CCB"/>
    <w:rsid w:val="00751AF4"/>
    <w:rsid w:val="00773F3F"/>
    <w:rsid w:val="00787611"/>
    <w:rsid w:val="008173B0"/>
    <w:rsid w:val="00844A6E"/>
    <w:rsid w:val="00855A6B"/>
    <w:rsid w:val="00862FA5"/>
    <w:rsid w:val="008769A6"/>
    <w:rsid w:val="00885825"/>
    <w:rsid w:val="00897088"/>
    <w:rsid w:val="008D0133"/>
    <w:rsid w:val="008D695C"/>
    <w:rsid w:val="008F38CB"/>
    <w:rsid w:val="009466E3"/>
    <w:rsid w:val="0095218B"/>
    <w:rsid w:val="0097298E"/>
    <w:rsid w:val="00985E1E"/>
    <w:rsid w:val="00993B1C"/>
    <w:rsid w:val="009A35CC"/>
    <w:rsid w:val="00A01B1C"/>
    <w:rsid w:val="00A136A3"/>
    <w:rsid w:val="00A35F4A"/>
    <w:rsid w:val="00A412AE"/>
    <w:rsid w:val="00A65F7A"/>
    <w:rsid w:val="00AB6879"/>
    <w:rsid w:val="00AE0907"/>
    <w:rsid w:val="00AF3018"/>
    <w:rsid w:val="00B175CD"/>
    <w:rsid w:val="00B242FC"/>
    <w:rsid w:val="00B71B1A"/>
    <w:rsid w:val="00B8273D"/>
    <w:rsid w:val="00BA61F1"/>
    <w:rsid w:val="00BB0C54"/>
    <w:rsid w:val="00BB1D3F"/>
    <w:rsid w:val="00BC3C7B"/>
    <w:rsid w:val="00BC7899"/>
    <w:rsid w:val="00C23E3B"/>
    <w:rsid w:val="00C56498"/>
    <w:rsid w:val="00C62B2F"/>
    <w:rsid w:val="00C62CC3"/>
    <w:rsid w:val="00C8571B"/>
    <w:rsid w:val="00CA0A7F"/>
    <w:rsid w:val="00CA50C7"/>
    <w:rsid w:val="00CB30E0"/>
    <w:rsid w:val="00CD3B01"/>
    <w:rsid w:val="00D1464C"/>
    <w:rsid w:val="00D23F5B"/>
    <w:rsid w:val="00D30C9A"/>
    <w:rsid w:val="00D31F6B"/>
    <w:rsid w:val="00D32AE8"/>
    <w:rsid w:val="00D3713B"/>
    <w:rsid w:val="00D73563"/>
    <w:rsid w:val="00D952E7"/>
    <w:rsid w:val="00DE10AC"/>
    <w:rsid w:val="00DF40DD"/>
    <w:rsid w:val="00DF4CF5"/>
    <w:rsid w:val="00E01CB8"/>
    <w:rsid w:val="00E06B23"/>
    <w:rsid w:val="00E86862"/>
    <w:rsid w:val="00E92445"/>
    <w:rsid w:val="00F35368"/>
    <w:rsid w:val="00F56C97"/>
    <w:rsid w:val="00F652DA"/>
    <w:rsid w:val="00FB32E9"/>
    <w:rsid w:val="00FC0FB8"/>
    <w:rsid w:val="00FC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52199E-59FD-44B4-92EC-ACFD8374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8E"/>
    <w:pPr>
      <w:spacing w:before="40" w:after="40"/>
    </w:pPr>
    <w:rPr>
      <w:rFonts w:asciiTheme="minorHAnsi" w:hAnsiTheme="minorHAnsi"/>
      <w:szCs w:val="24"/>
    </w:rPr>
  </w:style>
  <w:style w:type="paragraph" w:styleId="Heading1">
    <w:name w:val="heading 1"/>
    <w:basedOn w:val="Normal"/>
    <w:next w:val="Normal"/>
    <w:qFormat/>
    <w:rsid w:val="00A01B1C"/>
    <w:pPr>
      <w:keepNext/>
      <w:spacing w:before="240" w:after="60"/>
      <w:outlineLvl w:val="0"/>
    </w:pPr>
    <w:rPr>
      <w:rFonts w:asciiTheme="majorHAnsi" w:hAnsiTheme="majorHAnsi" w:cs="Arial"/>
      <w:b/>
      <w:bCs/>
      <w:color w:val="4F6228" w:themeColor="accent3" w:themeShade="80"/>
      <w:kern w:val="32"/>
      <w:sz w:val="36"/>
      <w:szCs w:val="32"/>
    </w:rPr>
  </w:style>
  <w:style w:type="paragraph" w:styleId="Heading2">
    <w:name w:val="heading 2"/>
    <w:basedOn w:val="Normal"/>
    <w:next w:val="Normal"/>
    <w:qFormat/>
    <w:rsid w:val="0097298E"/>
    <w:pPr>
      <w:keepNext/>
      <w:shd w:val="clear" w:color="auto" w:fill="EAF1DD" w:themeFill="accent3" w:themeFillTint="33"/>
      <w:spacing w:before="240" w:after="60"/>
      <w:outlineLvl w:val="1"/>
    </w:pPr>
    <w:rPr>
      <w:rFonts w:asciiTheme="majorHAnsi" w:hAnsiTheme="majorHAnsi" w:cs="Arial"/>
      <w:b/>
      <w:bCs/>
      <w:iCs/>
      <w:color w:val="4F6228" w:themeColor="accent3" w:themeShade="80"/>
      <w:sz w:val="22"/>
      <w:szCs w:val="28"/>
    </w:rPr>
  </w:style>
  <w:style w:type="paragraph" w:styleId="Heading3">
    <w:name w:val="heading 3"/>
    <w:basedOn w:val="Normal"/>
    <w:next w:val="Normal"/>
    <w:link w:val="Heading3Char"/>
    <w:uiPriority w:val="9"/>
    <w:unhideWhenUsed/>
    <w:qFormat/>
    <w:rsid w:val="0097298E"/>
    <w:pPr>
      <w:keepNext/>
      <w:spacing w:after="2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200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298E"/>
    <w:rPr>
      <w:rFonts w:asciiTheme="minorHAnsi" w:hAnsiTheme="minorHAnsi"/>
      <w:szCs w:val="24"/>
    </w:rPr>
  </w:style>
  <w:style w:type="paragraph" w:styleId="BalloonText">
    <w:name w:val="Balloon Text"/>
    <w:basedOn w:val="Normal"/>
    <w:link w:val="BalloonTextChar"/>
    <w:uiPriority w:val="99"/>
    <w:semiHidden/>
    <w:unhideWhenUsed/>
    <w:rsid w:val="00A01B1C"/>
    <w:rPr>
      <w:rFonts w:ascii="Tahoma" w:hAnsi="Tahoma" w:cs="Tahoma"/>
      <w:sz w:val="16"/>
      <w:szCs w:val="16"/>
    </w:rPr>
  </w:style>
  <w:style w:type="character" w:customStyle="1" w:styleId="BalloonTextChar">
    <w:name w:val="Balloon Text Char"/>
    <w:basedOn w:val="DefaultParagraphFont"/>
    <w:link w:val="BalloonText"/>
    <w:uiPriority w:val="99"/>
    <w:semiHidden/>
    <w:rsid w:val="00A01B1C"/>
    <w:rPr>
      <w:rFonts w:ascii="Tahoma" w:hAnsi="Tahoma" w:cs="Tahoma"/>
      <w:sz w:val="16"/>
      <w:szCs w:val="16"/>
    </w:rPr>
  </w:style>
  <w:style w:type="paragraph" w:customStyle="1" w:styleId="Logo">
    <w:name w:val="Logo"/>
    <w:basedOn w:val="Normal"/>
    <w:qFormat/>
    <w:rsid w:val="0097298E"/>
    <w:pPr>
      <w:jc w:val="right"/>
    </w:pPr>
    <w:rPr>
      <w:szCs w:val="20"/>
    </w:rPr>
  </w:style>
  <w:style w:type="paragraph" w:styleId="ListParagraph">
    <w:name w:val="List Paragraph"/>
    <w:basedOn w:val="Normal"/>
    <w:uiPriority w:val="34"/>
    <w:qFormat/>
    <w:rsid w:val="00E92445"/>
    <w:pPr>
      <w:ind w:left="720"/>
      <w:contextualSpacing/>
    </w:pPr>
  </w:style>
  <w:style w:type="character" w:styleId="CommentReference">
    <w:name w:val="annotation reference"/>
    <w:basedOn w:val="DefaultParagraphFont"/>
    <w:uiPriority w:val="99"/>
    <w:semiHidden/>
    <w:unhideWhenUsed/>
    <w:rsid w:val="00E92445"/>
    <w:rPr>
      <w:sz w:val="16"/>
      <w:szCs w:val="16"/>
    </w:rPr>
  </w:style>
  <w:style w:type="paragraph" w:styleId="CommentText">
    <w:name w:val="annotation text"/>
    <w:basedOn w:val="Normal"/>
    <w:link w:val="CommentTextChar"/>
    <w:uiPriority w:val="99"/>
    <w:semiHidden/>
    <w:unhideWhenUsed/>
    <w:rsid w:val="00E92445"/>
    <w:rPr>
      <w:szCs w:val="20"/>
    </w:rPr>
  </w:style>
  <w:style w:type="character" w:customStyle="1" w:styleId="CommentTextChar">
    <w:name w:val="Comment Text Char"/>
    <w:basedOn w:val="DefaultParagraphFont"/>
    <w:link w:val="CommentText"/>
    <w:uiPriority w:val="99"/>
    <w:semiHidden/>
    <w:rsid w:val="00E9244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E92445"/>
    <w:rPr>
      <w:b/>
      <w:bCs/>
    </w:rPr>
  </w:style>
  <w:style w:type="character" w:customStyle="1" w:styleId="CommentSubjectChar">
    <w:name w:val="Comment Subject Char"/>
    <w:basedOn w:val="CommentTextChar"/>
    <w:link w:val="CommentSubject"/>
    <w:uiPriority w:val="99"/>
    <w:semiHidden/>
    <w:rsid w:val="00E92445"/>
    <w:rPr>
      <w:rFonts w:asciiTheme="minorHAnsi" w:hAnsiTheme="minorHAnsi"/>
      <w:b/>
      <w:bCs/>
    </w:rPr>
  </w:style>
  <w:style w:type="character" w:styleId="Hyperlink">
    <w:name w:val="Hyperlink"/>
    <w:basedOn w:val="DefaultParagraphFont"/>
    <w:uiPriority w:val="99"/>
    <w:unhideWhenUsed/>
    <w:rsid w:val="00BB1D3F"/>
    <w:rPr>
      <w:color w:val="0000FF" w:themeColor="hyperlink"/>
      <w:u w:val="single"/>
    </w:rPr>
  </w:style>
  <w:style w:type="paragraph" w:styleId="Header">
    <w:name w:val="header"/>
    <w:basedOn w:val="Normal"/>
    <w:link w:val="HeaderChar"/>
    <w:uiPriority w:val="99"/>
    <w:unhideWhenUsed/>
    <w:rsid w:val="00315CB1"/>
    <w:pPr>
      <w:tabs>
        <w:tab w:val="center" w:pos="4680"/>
        <w:tab w:val="right" w:pos="9360"/>
      </w:tabs>
      <w:spacing w:before="0" w:after="0"/>
    </w:pPr>
  </w:style>
  <w:style w:type="character" w:customStyle="1" w:styleId="HeaderChar">
    <w:name w:val="Header Char"/>
    <w:basedOn w:val="DefaultParagraphFont"/>
    <w:link w:val="Header"/>
    <w:uiPriority w:val="99"/>
    <w:rsid w:val="00315CB1"/>
    <w:rPr>
      <w:rFonts w:asciiTheme="minorHAnsi" w:hAnsiTheme="minorHAnsi"/>
      <w:szCs w:val="24"/>
    </w:rPr>
  </w:style>
  <w:style w:type="paragraph" w:styleId="Footer">
    <w:name w:val="footer"/>
    <w:basedOn w:val="Normal"/>
    <w:link w:val="FooterChar"/>
    <w:uiPriority w:val="99"/>
    <w:unhideWhenUsed/>
    <w:rsid w:val="00315CB1"/>
    <w:pPr>
      <w:tabs>
        <w:tab w:val="center" w:pos="4680"/>
        <w:tab w:val="right" w:pos="9360"/>
      </w:tabs>
      <w:spacing w:before="0" w:after="0"/>
    </w:pPr>
  </w:style>
  <w:style w:type="character" w:customStyle="1" w:styleId="FooterChar">
    <w:name w:val="Footer Char"/>
    <w:basedOn w:val="DefaultParagraphFont"/>
    <w:link w:val="Footer"/>
    <w:uiPriority w:val="99"/>
    <w:rsid w:val="00315CB1"/>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BD44636-7B2B-4C57-B722-40693DCFC0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Volunteer application</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application</dc:title>
  <dc:creator>Westbrook, Sarah</dc:creator>
  <cp:keywords/>
  <cp:lastModifiedBy>Zenk, BethAnn</cp:lastModifiedBy>
  <cp:revision>8</cp:revision>
  <cp:lastPrinted>2015-08-19T21:11:00Z</cp:lastPrinted>
  <dcterms:created xsi:type="dcterms:W3CDTF">2015-08-19T21:08:00Z</dcterms:created>
  <dcterms:modified xsi:type="dcterms:W3CDTF">2016-02-11T22:06:00Z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TC010196511033</vt:lpwstr>
  </property>
</Properties>
</file>